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AC5" w:rsidRDefault="008D5AC5"/>
    <w:p w:rsidR="004D1E04" w:rsidRDefault="009F10A7" w:rsidP="002D3EE1">
      <w:pPr>
        <w:pStyle w:val="Kop1"/>
      </w:pPr>
      <w:bookmarkStart w:id="0" w:name="_Toc495321422"/>
      <w:bookmarkStart w:id="1" w:name="_Toc495321585"/>
      <w:bookmarkStart w:id="2" w:name="_Toc495321986"/>
      <w:r>
        <w:rPr>
          <w:noProof/>
          <w:lang w:val="nl-BE" w:eastAsia="nl-BE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</wp14:pctPosHOffset>
                    </wp:positionH>
                  </mc:Choice>
                  <mc:Fallback>
                    <wp:positionH relativeFrom="page">
                      <wp:posOffset>1207135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54000</wp14:pctPosVOffset>
                    </wp:positionV>
                  </mc:Choice>
                  <mc:Fallback>
                    <wp:positionV relativeFrom="page">
                      <wp:posOffset>5431155</wp:posOffset>
                    </wp:positionV>
                  </mc:Fallback>
                </mc:AlternateContent>
                <wp:extent cx="5002530" cy="1413510"/>
                <wp:effectExtent l="0" t="0" r="7620" b="8890"/>
                <wp:wrapSquare wrapText="bothSides"/>
                <wp:docPr id="131" name="Tekstvak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02530" cy="1413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D5AC5" w:rsidRPr="000842A9" w:rsidRDefault="00BA7989">
                            <w:pPr>
                              <w:pStyle w:val="Geenafstand"/>
                              <w:spacing w:before="40" w:after="560" w:line="216" w:lineRule="auto"/>
                              <w:rPr>
                                <w:color w:val="1F4E79" w:themeColor="accent1" w:themeShade="80"/>
                                <w:sz w:val="72"/>
                                <w:szCs w:val="72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olor w:val="1F4E79" w:themeColor="accent1" w:themeShade="80"/>
                                  <w:sz w:val="72"/>
                                  <w:szCs w:val="72"/>
                                  <w:lang w:val="en-GB"/>
                                </w:rPr>
                                <w:alias w:val="Titel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5741C" w:rsidRPr="000842A9">
                                  <w:rPr>
                                    <w:color w:val="1F4E79" w:themeColor="accent1" w:themeShade="80"/>
                                    <w:sz w:val="72"/>
                                    <w:szCs w:val="72"/>
                                    <w:lang w:val="en-GB"/>
                                  </w:rPr>
                                  <w:t>Tutorial GIT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1" w:themeShade="80"/>
                                <w:sz w:val="28"/>
                                <w:szCs w:val="28"/>
                                <w:lang w:val="en-GB"/>
                              </w:rPr>
                              <w:alias w:val="Ondertitel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D5AC5" w:rsidRPr="000842A9" w:rsidRDefault="00E5741C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0842A9"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  <w:lang w:val="en-GB"/>
                                  </w:rPr>
                                  <w:t>Cheat sheet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E79" w:themeColor="accent1" w:themeShade="80"/>
                                <w:sz w:val="24"/>
                                <w:szCs w:val="24"/>
                                <w:lang w:val="en-GB"/>
                              </w:rPr>
                              <w:alias w:val="Auteu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D5AC5" w:rsidRPr="000842A9" w:rsidRDefault="00E5741C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1F4E79" w:themeColor="accent1" w:themeShade="80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0842A9">
                                  <w:rPr>
                                    <w:caps/>
                                    <w:color w:val="1F4E79" w:themeColor="accent1" w:themeShade="80"/>
                                    <w:sz w:val="24"/>
                                    <w:szCs w:val="24"/>
                                    <w:lang w:val="en-GB"/>
                                  </w:rPr>
                                  <w:t>valentin.gregoire@gmail.com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31" o:spid="_x0000_s1026" type="#_x0000_t202" style="position:absolute;margin-left:0;margin-top:0;width:393.9pt;height:111.3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" filled="f" stroked="f" strokeweight=".5pt">
                <v:path arrowok="t"/>
                <v:textbox style="mso-fit-shape-to-text:t" inset="0,0,0,0">
                  <w:txbxContent>
                    <w:p w:rsidR="008D5AC5" w:rsidRPr="000842A9" w:rsidRDefault="00BA7989">
                      <w:pPr>
                        <w:pStyle w:val="Geenafstand"/>
                        <w:spacing w:before="40" w:after="560" w:line="216" w:lineRule="auto"/>
                        <w:rPr>
                          <w:color w:val="1F4E79" w:themeColor="accent1" w:themeShade="80"/>
                          <w:sz w:val="72"/>
                          <w:szCs w:val="72"/>
                          <w:lang w:val="en-GB"/>
                        </w:rPr>
                      </w:pPr>
                      <w:sdt>
                        <w:sdtPr>
                          <w:rPr>
                            <w:color w:val="1F4E79" w:themeColor="accent1" w:themeShade="80"/>
                            <w:sz w:val="72"/>
                            <w:szCs w:val="72"/>
                            <w:lang w:val="en-GB"/>
                          </w:rPr>
                          <w:alias w:val="Titel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5741C" w:rsidRPr="000842A9">
                            <w:rPr>
                              <w:color w:val="1F4E79" w:themeColor="accent1" w:themeShade="80"/>
                              <w:sz w:val="72"/>
                              <w:szCs w:val="72"/>
                              <w:lang w:val="en-GB"/>
                            </w:rPr>
                            <w:t>Tutorial GIT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1" w:themeShade="80"/>
                          <w:sz w:val="28"/>
                          <w:szCs w:val="28"/>
                          <w:lang w:val="en-GB"/>
                        </w:rPr>
                        <w:alias w:val="Ondertitel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8D5AC5" w:rsidRPr="000842A9" w:rsidRDefault="00E5741C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  <w:lang w:val="en-GB"/>
                            </w:rPr>
                          </w:pPr>
                          <w:r w:rsidRPr="000842A9"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  <w:lang w:val="en-GB"/>
                            </w:rPr>
                            <w:t>Cheat sheet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1F4E79" w:themeColor="accent1" w:themeShade="80"/>
                          <w:sz w:val="24"/>
                          <w:szCs w:val="24"/>
                          <w:lang w:val="en-GB"/>
                        </w:rPr>
                        <w:alias w:val="Auteu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8D5AC5" w:rsidRPr="000842A9" w:rsidRDefault="00E5741C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1F4E79" w:themeColor="accent1" w:themeShade="80"/>
                              <w:sz w:val="24"/>
                              <w:szCs w:val="24"/>
                              <w:lang w:val="en-GB"/>
                            </w:rPr>
                          </w:pPr>
                          <w:r w:rsidRPr="000842A9">
                            <w:rPr>
                              <w:caps/>
                              <w:color w:val="1F4E79" w:themeColor="accent1" w:themeShade="80"/>
                              <w:sz w:val="24"/>
                              <w:szCs w:val="24"/>
                              <w:lang w:val="en-GB"/>
                            </w:rPr>
                            <w:t>valentin.gregoire@gmail.com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590550" cy="985520"/>
                <wp:effectExtent l="0" t="0" r="0" b="5080"/>
                <wp:wrapNone/>
                <wp:docPr id="132" name="Rechthoek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0550" cy="9855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alias w:val="Ja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09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D5AC5" w:rsidRPr="008D5AC5" w:rsidRDefault="00ED3CAB">
                                <w:pPr>
                                  <w:pStyle w:val="Geenafstand"/>
                                  <w:jc w:val="right"/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0842A9">
                                  <w:rPr>
                                    <w:color w:val="1F4E79" w:themeColor="accent1" w:themeShade="80"/>
                                    <w:sz w:val="24"/>
                                    <w:szCs w:val="24"/>
                                    <w:lang w:val="nl-NL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Rechthoek 132" o:spid="_x0000_s1027" style="position:absolute;margin-left:-4.7pt;margin-top:0;width:46.5pt;height:77.6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" fillcolor="#5b9bd5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1F4E79" w:themeColor="accent1" w:themeShade="80"/>
                          <w:sz w:val="24"/>
                          <w:szCs w:val="24"/>
                        </w:rPr>
                        <w:alias w:val="Ja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10-09T00:00:00Z">
                          <w:dateFormat w:val="yyyy"/>
                          <w:lid w:val="nl-N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8D5AC5" w:rsidRPr="008D5AC5" w:rsidRDefault="00ED3CAB">
                          <w:pPr>
                            <w:pStyle w:val="Geenafstand"/>
                            <w:jc w:val="right"/>
                            <w:rPr>
                              <w:color w:val="FFFFFF"/>
                              <w:sz w:val="24"/>
                              <w:szCs w:val="24"/>
                            </w:rPr>
                          </w:pPr>
                          <w:r w:rsidRPr="000842A9">
                            <w:rPr>
                              <w:color w:val="1F4E79" w:themeColor="accent1" w:themeShade="80"/>
                              <w:sz w:val="24"/>
                              <w:szCs w:val="24"/>
                              <w:lang w:val="nl-NL"/>
                            </w:rPr>
                            <w:t>2017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bookmarkEnd w:id="0"/>
      <w:bookmarkEnd w:id="1"/>
      <w:bookmarkEnd w:id="2"/>
      <w:r w:rsidR="008D5AC5">
        <w:br w:type="page"/>
      </w:r>
    </w:p>
    <w:p w:rsidR="004D1E04" w:rsidRDefault="003E6568">
      <w:pPr>
        <w:pStyle w:val="Kop2"/>
        <w:rPr>
          <w:rFonts w:ascii="Calibri" w:cs="Times New Roman"/>
          <w:bCs w:val="0"/>
          <w:iCs w:val="0"/>
          <w:szCs w:val="24"/>
        </w:rPr>
      </w:pPr>
      <w:bookmarkStart w:id="3" w:name="_Toc495321423"/>
      <w:bookmarkStart w:id="4" w:name="_Toc495321987"/>
      <w:proofErr w:type="spellStart"/>
      <w:r>
        <w:rPr>
          <w:rFonts w:ascii="Calibri" w:cs="Times New Roman"/>
          <w:bCs w:val="0"/>
          <w:iCs w:val="0"/>
          <w:szCs w:val="24"/>
        </w:rPr>
        <w:lastRenderedPageBreak/>
        <w:t>Inhoudstafel</w:t>
      </w:r>
      <w:bookmarkEnd w:id="3"/>
      <w:bookmarkEnd w:id="4"/>
      <w:proofErr w:type="spellEnd"/>
    </w:p>
    <w:p w:rsidR="002F0298" w:rsidRDefault="00A838C4" w:rsidP="003D2E10">
      <w:pPr>
        <w:pStyle w:val="Inhopg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end"/>
      </w:r>
      <w:r w:rsidR="003D2E10">
        <w:rPr>
          <w:b/>
          <w:bCs/>
          <w:lang w:val="nl-NL"/>
        </w:rPr>
        <w:fldChar w:fldCharType="begin"/>
      </w:r>
      <w:r w:rsidR="003D2E10">
        <w:rPr>
          <w:b/>
          <w:bCs/>
          <w:lang w:val="nl-NL"/>
        </w:rPr>
        <w:instrText xml:space="preserve"> TOC \o "1-4" \h \z \u </w:instrText>
      </w:r>
      <w:r w:rsidR="003D2E10">
        <w:rPr>
          <w:b/>
          <w:bCs/>
          <w:lang w:val="nl-NL"/>
        </w:rPr>
        <w:fldChar w:fldCharType="separate"/>
      </w:r>
    </w:p>
    <w:p w:rsidR="002F0298" w:rsidRDefault="002F0298">
      <w:pPr>
        <w:pStyle w:val="Inhopg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nl-BE" w:eastAsia="nl-BE" w:bidi="ar-SA"/>
        </w:rPr>
      </w:pPr>
      <w:hyperlink w:anchor="_Toc495321987" w:history="1">
        <w:r w:rsidRPr="003566AF">
          <w:rPr>
            <w:rStyle w:val="Hyperlink"/>
            <w:rFonts w:cs="Times New Roman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nl-BE" w:eastAsia="nl-BE" w:bidi="ar-SA"/>
          </w:rPr>
          <w:tab/>
        </w:r>
        <w:r w:rsidRPr="003566AF">
          <w:rPr>
            <w:rStyle w:val="Hyperlink"/>
            <w:rFonts w:cs="Times New Roman"/>
            <w:noProof/>
          </w:rPr>
          <w:t>Inhoudstafel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_Toc495321987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F0298" w:rsidRDefault="002F0298">
      <w:pPr>
        <w:pStyle w:val="Inhopg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nl-BE" w:eastAsia="nl-BE" w:bidi="ar-SA"/>
        </w:rPr>
      </w:pPr>
      <w:hyperlink w:anchor="_Toc495321988" w:history="1">
        <w:r w:rsidRPr="003566A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nl-BE" w:eastAsia="nl-BE" w:bidi="ar-SA"/>
          </w:rPr>
          <w:tab/>
        </w:r>
        <w:r w:rsidRPr="003566AF">
          <w:rPr>
            <w:rStyle w:val="Hyperlink"/>
            <w:noProof/>
          </w:rPr>
          <w:t>Algemene informatie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_Toc495321988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0298" w:rsidRDefault="002F0298">
      <w:pPr>
        <w:pStyle w:val="Inhopg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nl-BE" w:eastAsia="nl-BE" w:bidi="ar-SA"/>
        </w:rPr>
      </w:pPr>
      <w:hyperlink w:anchor="_Toc495321989" w:history="1">
        <w:r w:rsidRPr="003566AF">
          <w:rPr>
            <w:rStyle w:val="Hyperlink"/>
            <w:rFonts w:cs="Times New Roman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nl-BE" w:eastAsia="nl-BE" w:bidi="ar-SA"/>
          </w:rPr>
          <w:tab/>
        </w:r>
        <w:r w:rsidRPr="003566AF">
          <w:rPr>
            <w:rStyle w:val="Hyperlink"/>
            <w:rFonts w:cs="Times New Roman"/>
            <w:noProof/>
          </w:rPr>
          <w:t>Stappenplan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_Toc495321989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0298" w:rsidRDefault="002F0298">
      <w:pPr>
        <w:pStyle w:val="Inhopg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nl-BE" w:eastAsia="nl-BE" w:bidi="ar-SA"/>
        </w:rPr>
      </w:pPr>
      <w:hyperlink w:anchor="_Toc495321990" w:history="1">
        <w:r w:rsidRPr="003566AF">
          <w:rPr>
            <w:rStyle w:val="Hyperlink"/>
            <w:rFonts w:cs="Times New Roman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nl-BE" w:eastAsia="nl-BE" w:bidi="ar-SA"/>
          </w:rPr>
          <w:tab/>
        </w:r>
        <w:r w:rsidRPr="003566AF">
          <w:rPr>
            <w:rStyle w:val="Hyperlink"/>
            <w:rFonts w:cs="Times New Roman"/>
            <w:noProof/>
          </w:rPr>
          <w:t>Commando's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_Toc495321990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0298" w:rsidRDefault="002F0298">
      <w:pPr>
        <w:pStyle w:val="Inhopg3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nl-BE" w:eastAsia="nl-BE" w:bidi="ar-SA"/>
        </w:rPr>
      </w:pPr>
      <w:hyperlink w:anchor="_Toc495321991" w:history="1">
        <w:r w:rsidRPr="003566AF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nl-BE" w:eastAsia="nl-BE" w:bidi="ar-SA"/>
          </w:rPr>
          <w:tab/>
        </w:r>
        <w:r w:rsidRPr="003566AF">
          <w:rPr>
            <w:rStyle w:val="Hyperlink"/>
            <w:noProof/>
          </w:rPr>
          <w:t>Algemeen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_Toc495321991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0298" w:rsidRDefault="002F0298">
      <w:pPr>
        <w:pStyle w:val="Inhopg3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nl-BE" w:eastAsia="nl-BE" w:bidi="ar-SA"/>
        </w:rPr>
      </w:pPr>
      <w:hyperlink w:anchor="_Toc495321992" w:history="1">
        <w:r w:rsidRPr="003566AF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nl-BE" w:eastAsia="nl-BE" w:bidi="ar-SA"/>
          </w:rPr>
          <w:tab/>
        </w:r>
        <w:r w:rsidRPr="003566AF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_Toc495321992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0298" w:rsidRDefault="002F0298">
      <w:pPr>
        <w:pStyle w:val="Inhopg3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nl-BE" w:eastAsia="nl-BE" w:bidi="ar-SA"/>
        </w:rPr>
      </w:pPr>
      <w:hyperlink w:anchor="_Toc495321993" w:history="1">
        <w:r w:rsidRPr="003566AF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nl-BE" w:eastAsia="nl-BE" w:bidi="ar-SA"/>
          </w:rPr>
          <w:tab/>
        </w:r>
        <w:r w:rsidRPr="003566AF">
          <w:rPr>
            <w:rStyle w:val="Hyperlink"/>
            <w:noProof/>
          </w:rPr>
          <w:t>Toevoegen/wijzigen/verwijderen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_Toc495321993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0298" w:rsidRDefault="002F0298">
      <w:pPr>
        <w:pStyle w:val="Inhopg3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nl-BE" w:eastAsia="nl-BE" w:bidi="ar-SA"/>
        </w:rPr>
      </w:pPr>
      <w:hyperlink w:anchor="_Toc495321994" w:history="1">
        <w:r w:rsidRPr="003566AF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nl-BE" w:eastAsia="nl-BE" w:bidi="ar-SA"/>
          </w:rPr>
          <w:tab/>
        </w:r>
        <w:r w:rsidRPr="003566AF">
          <w:rPr>
            <w:rStyle w:val="Hyperlink"/>
            <w:noProof/>
          </w:rPr>
          <w:t>Ignore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_Toc495321994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0298" w:rsidRDefault="002F0298">
      <w:pPr>
        <w:pStyle w:val="Inhopg3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nl-BE" w:eastAsia="nl-BE" w:bidi="ar-SA"/>
        </w:rPr>
      </w:pPr>
      <w:hyperlink w:anchor="_Toc495321995" w:history="1">
        <w:r w:rsidRPr="003566AF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nl-BE" w:eastAsia="nl-BE" w:bidi="ar-SA"/>
          </w:rPr>
          <w:tab/>
        </w:r>
        <w:r w:rsidRPr="003566AF">
          <w:rPr>
            <w:rStyle w:val="Hyperlink"/>
            <w:noProof/>
          </w:rPr>
          <w:t>Branching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_Toc495321995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0298" w:rsidRDefault="002F0298">
      <w:pPr>
        <w:pStyle w:val="Inhopg3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nl-BE" w:eastAsia="nl-BE" w:bidi="ar-SA"/>
        </w:rPr>
      </w:pPr>
      <w:hyperlink w:anchor="_Toc495321996" w:history="1">
        <w:r w:rsidRPr="003566AF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nl-BE" w:eastAsia="nl-BE" w:bidi="ar-SA"/>
          </w:rPr>
          <w:tab/>
        </w:r>
        <w:r w:rsidRPr="003566AF">
          <w:rPr>
            <w:rStyle w:val="Hyperlink"/>
            <w:noProof/>
          </w:rPr>
          <w:t>Commit/checkout/push/pull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_Toc495321996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38C4" w:rsidRPr="003D2E10" w:rsidRDefault="003D2E10" w:rsidP="003D2E10">
      <w:pPr>
        <w:pStyle w:val="Inhopg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nl-BE" w:eastAsia="nl-BE" w:bidi="ar-SA"/>
        </w:rPr>
      </w:pPr>
      <w:r>
        <w:rPr>
          <w:b/>
          <w:bCs/>
          <w:lang w:val="nl-NL"/>
        </w:rPr>
        <w:fldChar w:fldCharType="end"/>
      </w:r>
    </w:p>
    <w:p w:rsidR="004D1E04" w:rsidRDefault="00A838C4" w:rsidP="00F276C0">
      <w:pPr>
        <w:pStyle w:val="Kop2"/>
      </w:pPr>
      <w:bookmarkStart w:id="5" w:name="_GoBack"/>
      <w:bookmarkEnd w:id="5"/>
      <w:r>
        <w:br w:type="page"/>
      </w:r>
      <w:bookmarkStart w:id="6" w:name="_Toc495321424"/>
      <w:bookmarkStart w:id="7" w:name="_Toc495321988"/>
      <w:proofErr w:type="spellStart"/>
      <w:r w:rsidR="003E6568">
        <w:lastRenderedPageBreak/>
        <w:t>Algemene</w:t>
      </w:r>
      <w:proofErr w:type="spellEnd"/>
      <w:r w:rsidR="003E6568">
        <w:t xml:space="preserve"> </w:t>
      </w:r>
      <w:proofErr w:type="spellStart"/>
      <w:r w:rsidR="003E6568">
        <w:t>informatie</w:t>
      </w:r>
      <w:bookmarkEnd w:id="6"/>
      <w:bookmarkEnd w:id="7"/>
      <w:proofErr w:type="spellEnd"/>
    </w:p>
    <w:p w:rsidR="003156A2" w:rsidRDefault="003156A2" w:rsidP="003156A2">
      <w:pPr>
        <w:numPr>
          <w:ilvl w:val="0"/>
          <w:numId w:val="5"/>
        </w:numPr>
        <w:tabs>
          <w:tab w:val="left" w:pos="720"/>
        </w:tabs>
        <w:spacing w:after="200" w:line="276" w:lineRule="auto"/>
        <w:rPr>
          <w:rFonts w:cs="Times New Roman"/>
        </w:rPr>
      </w:pPr>
      <w:r w:rsidRPr="003156A2">
        <w:rPr>
          <w:rFonts w:cs="Times New Roman"/>
        </w:rPr>
        <w:t>https://git-scm.com/documentation</w:t>
      </w:r>
    </w:p>
    <w:p w:rsidR="004D1E04" w:rsidRDefault="00BA7989">
      <w:pPr>
        <w:numPr>
          <w:ilvl w:val="0"/>
          <w:numId w:val="5"/>
        </w:numPr>
        <w:tabs>
          <w:tab w:val="left" w:pos="720"/>
        </w:tabs>
        <w:spacing w:after="200" w:line="276" w:lineRule="auto"/>
        <w:rPr>
          <w:rFonts w:cs="Times New Roman"/>
        </w:rPr>
      </w:pPr>
      <w:hyperlink r:id="rId9" w:history="1">
        <w:r w:rsidR="003E6568" w:rsidRPr="002D3EE1">
          <w:rPr>
            <w:rFonts w:hAnsi="Calibri" w:cs="Times New Roman"/>
            <w:sz w:val="22"/>
          </w:rPr>
          <w:t>https://www.youtube.com/watch?v=SWYqp7iY_Tc&amp;t=8s</w:t>
        </w:r>
      </w:hyperlink>
      <w:r w:rsidR="003E6568">
        <w:rPr>
          <w:rFonts w:cs="Times New Roman"/>
        </w:rPr>
        <w:t xml:space="preserve"> </w:t>
      </w:r>
    </w:p>
    <w:p w:rsidR="004D1E04" w:rsidRDefault="00BA7989">
      <w:pPr>
        <w:numPr>
          <w:ilvl w:val="0"/>
          <w:numId w:val="5"/>
        </w:numPr>
        <w:tabs>
          <w:tab w:val="left" w:pos="720"/>
        </w:tabs>
        <w:spacing w:after="200" w:line="276" w:lineRule="auto"/>
        <w:rPr>
          <w:rFonts w:cs="Times New Roman"/>
        </w:rPr>
      </w:pPr>
      <w:hyperlink r:id="rId10" w:history="1">
        <w:r w:rsidR="003E6568" w:rsidRPr="002D3EE1">
          <w:rPr>
            <w:rFonts w:hAnsi="Calibri" w:cs="Times New Roman"/>
            <w:sz w:val="22"/>
          </w:rPr>
          <w:t>https://www.youtube.com/watch?v=HVsySz-h9r4</w:t>
        </w:r>
      </w:hyperlink>
      <w:r w:rsidR="003E6568">
        <w:rPr>
          <w:rFonts w:cs="Times New Roman"/>
        </w:rPr>
        <w:t xml:space="preserve"> </w:t>
      </w:r>
    </w:p>
    <w:p w:rsidR="004D1E04" w:rsidRDefault="003E6568">
      <w:pPr>
        <w:pStyle w:val="Kop2"/>
        <w:rPr>
          <w:rFonts w:cs="Times New Roman"/>
          <w:bCs w:val="0"/>
          <w:iCs w:val="0"/>
          <w:szCs w:val="24"/>
        </w:rPr>
      </w:pPr>
      <w:bookmarkStart w:id="8" w:name="_Toc495321425"/>
      <w:bookmarkStart w:id="9" w:name="_Toc495321989"/>
      <w:proofErr w:type="spellStart"/>
      <w:r>
        <w:rPr>
          <w:rFonts w:cs="Times New Roman"/>
          <w:bCs w:val="0"/>
          <w:iCs w:val="0"/>
          <w:szCs w:val="24"/>
        </w:rPr>
        <w:t>Stappenplan</w:t>
      </w:r>
      <w:bookmarkEnd w:id="8"/>
      <w:bookmarkEnd w:id="9"/>
      <w:proofErr w:type="spellEnd"/>
    </w:p>
    <w:p w:rsidR="004D1E04" w:rsidRPr="002D3EE1" w:rsidRDefault="003E6568">
      <w:pPr>
        <w:numPr>
          <w:ilvl w:val="0"/>
          <w:numId w:val="4"/>
        </w:numPr>
        <w:tabs>
          <w:tab w:val="left" w:pos="1080"/>
        </w:tabs>
        <w:spacing w:after="200" w:line="276" w:lineRule="auto"/>
        <w:rPr>
          <w:rFonts w:cs="Times New Roman"/>
          <w:lang w:val="nl-BE"/>
        </w:rPr>
      </w:pPr>
      <w:r>
        <w:rPr>
          <w:rFonts w:hAnsi="Calibri" w:cs="Times New Roman"/>
          <w:sz w:val="22"/>
          <w:lang w:val="nl"/>
        </w:rPr>
        <w:t>Installeer GIT</w:t>
      </w:r>
      <w:r>
        <w:rPr>
          <w:rFonts w:hAnsi="Calibri" w:cs="Times New Roman"/>
          <w:sz w:val="22"/>
          <w:lang w:val="nl"/>
        </w:rPr>
        <w:br/>
      </w:r>
      <w:r>
        <w:rPr>
          <w:rFonts w:cs="Times New Roman"/>
        </w:rPr>
        <w:fldChar w:fldCharType="begin"/>
      </w:r>
      <w:r w:rsidRPr="002D3EE1">
        <w:rPr>
          <w:rFonts w:cs="Times New Roman"/>
          <w:lang w:val="nl-BE"/>
        </w:rPr>
        <w:instrText xml:space="preserve">HYPERLINK "https://git-scm.com/" </w:instrText>
      </w:r>
      <w:r>
        <w:rPr>
          <w:rFonts w:cs="Times New Roman"/>
        </w:rPr>
        <w:fldChar w:fldCharType="separate"/>
      </w:r>
      <w:r>
        <w:rPr>
          <w:rFonts w:hAnsi="Calibri" w:cs="Times New Roman"/>
          <w:sz w:val="22"/>
          <w:lang w:val="nl"/>
        </w:rPr>
        <w:t>https://git-scm.com</w:t>
      </w:r>
      <w:r>
        <w:rPr>
          <w:rFonts w:cs="Times New Roman"/>
        </w:rPr>
        <w:fldChar w:fldCharType="end"/>
      </w:r>
    </w:p>
    <w:p w:rsidR="004D1E04" w:rsidRDefault="003E6568">
      <w:pPr>
        <w:numPr>
          <w:ilvl w:val="0"/>
          <w:numId w:val="4"/>
        </w:numPr>
        <w:tabs>
          <w:tab w:val="left" w:pos="1080"/>
        </w:tabs>
        <w:spacing w:after="200" w:line="276" w:lineRule="auto"/>
        <w:rPr>
          <w:rFonts w:cs="Times New Roman"/>
        </w:rPr>
      </w:pPr>
      <w:r>
        <w:rPr>
          <w:rFonts w:hAnsi="Calibri" w:cs="Times New Roman"/>
          <w:sz w:val="22"/>
          <w:lang w:val="nl"/>
        </w:rPr>
        <w:t>Gebruik GIT</w:t>
      </w:r>
    </w:p>
    <w:p w:rsidR="004D1E04" w:rsidRDefault="003E6568">
      <w:pPr>
        <w:pStyle w:val="Kop2"/>
        <w:rPr>
          <w:rFonts w:cs="Times New Roman"/>
          <w:bCs w:val="0"/>
          <w:iCs w:val="0"/>
          <w:szCs w:val="24"/>
        </w:rPr>
      </w:pPr>
      <w:bookmarkStart w:id="10" w:name="_Toc495321426"/>
      <w:bookmarkStart w:id="11" w:name="_Toc495321990"/>
      <w:r>
        <w:rPr>
          <w:rFonts w:cs="Times New Roman"/>
          <w:bCs w:val="0"/>
          <w:iCs w:val="0"/>
          <w:szCs w:val="24"/>
        </w:rPr>
        <w:t>Commando's</w:t>
      </w:r>
      <w:bookmarkEnd w:id="10"/>
      <w:bookmarkEnd w:id="11"/>
    </w:p>
    <w:p w:rsidR="004D1E04" w:rsidRDefault="003E6568" w:rsidP="00F276C0">
      <w:pPr>
        <w:pStyle w:val="Kop3"/>
      </w:pPr>
      <w:bookmarkStart w:id="12" w:name="_Toc495321427"/>
      <w:bookmarkStart w:id="13" w:name="_Toc495321991"/>
      <w:proofErr w:type="spellStart"/>
      <w:r>
        <w:t>Algemeen</w:t>
      </w:r>
      <w:bookmarkEnd w:id="12"/>
      <w:bookmarkEnd w:id="13"/>
      <w:proofErr w:type="spellEnd"/>
    </w:p>
    <w:p w:rsidR="004D1E04" w:rsidRDefault="003E6568">
      <w:pPr>
        <w:pStyle w:val="Code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&lt;command&gt; --help</w:t>
      </w:r>
    </w:p>
    <w:p w:rsidR="004D1E04" w:rsidRDefault="003E6568">
      <w:pPr>
        <w:pStyle w:val="Codecommen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Manual van </w:t>
      </w: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command.</w:t>
      </w:r>
    </w:p>
    <w:p w:rsidR="004D1E04" w:rsidRDefault="003E6568" w:rsidP="00F276C0">
      <w:pPr>
        <w:pStyle w:val="Kop3"/>
      </w:pPr>
      <w:bookmarkStart w:id="14" w:name="_Toc495321428"/>
      <w:bookmarkStart w:id="15" w:name="_Toc495321992"/>
      <w:r>
        <w:t>Getting started</w:t>
      </w:r>
      <w:bookmarkEnd w:id="14"/>
      <w:bookmarkEnd w:id="15"/>
    </w:p>
    <w:p w:rsidR="004D1E04" w:rsidRDefault="003E6568">
      <w:pPr>
        <w:pStyle w:val="Code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init</w:t>
      </w:r>
      <w:proofErr w:type="spellEnd"/>
    </w:p>
    <w:p w:rsidR="004D1E04" w:rsidRPr="002D3EE1" w:rsidRDefault="003E6568">
      <w:pPr>
        <w:pStyle w:val="Codecomment"/>
        <w:rPr>
          <w:rFonts w:cs="Times New Roman"/>
          <w:szCs w:val="24"/>
          <w:lang w:val="nl-BE"/>
        </w:rPr>
      </w:pPr>
      <w:proofErr w:type="spellStart"/>
      <w:r w:rsidRPr="002D3EE1">
        <w:rPr>
          <w:rFonts w:cs="Times New Roman"/>
          <w:szCs w:val="24"/>
          <w:lang w:val="nl-BE"/>
        </w:rPr>
        <w:t>Initialiseert</w:t>
      </w:r>
      <w:proofErr w:type="spellEnd"/>
      <w:r w:rsidRPr="002D3EE1">
        <w:rPr>
          <w:rFonts w:cs="Times New Roman"/>
          <w:szCs w:val="24"/>
          <w:lang w:val="nl-BE"/>
        </w:rPr>
        <w:t xml:space="preserve"> de huidige folder tot een GIT-project. Merk op dat de (verborgen) map .git toegevoegd wordt.</w:t>
      </w:r>
    </w:p>
    <w:p w:rsidR="004D1E04" w:rsidRPr="00166FF8" w:rsidRDefault="003E6568">
      <w:pPr>
        <w:pStyle w:val="Code"/>
        <w:rPr>
          <w:rFonts w:cs="Times New Roman"/>
          <w:szCs w:val="24"/>
          <w:lang w:val="en-GB"/>
        </w:rPr>
      </w:pPr>
      <w:r w:rsidRPr="00166FF8">
        <w:rPr>
          <w:rFonts w:cs="Times New Roman"/>
          <w:szCs w:val="24"/>
          <w:lang w:val="en-GB"/>
        </w:rPr>
        <w:t xml:space="preserve">git </w:t>
      </w:r>
      <w:proofErr w:type="spellStart"/>
      <w:r w:rsidRPr="00166FF8">
        <w:rPr>
          <w:rFonts w:cs="Times New Roman"/>
          <w:szCs w:val="24"/>
          <w:lang w:val="en-GB"/>
        </w:rPr>
        <w:t>config</w:t>
      </w:r>
      <w:proofErr w:type="spellEnd"/>
      <w:r w:rsidRPr="00166FF8">
        <w:rPr>
          <w:rFonts w:cs="Times New Roman"/>
          <w:szCs w:val="24"/>
          <w:lang w:val="en-GB"/>
        </w:rPr>
        <w:t xml:space="preserve"> </w:t>
      </w:r>
      <w:r w:rsidR="003D5F0A">
        <w:rPr>
          <w:rFonts w:cs="Times New Roman"/>
          <w:szCs w:val="24"/>
          <w:lang w:val="en-GB"/>
        </w:rPr>
        <w:t>--</w:t>
      </w:r>
      <w:r w:rsidRPr="00166FF8">
        <w:rPr>
          <w:rFonts w:cs="Times New Roman"/>
          <w:szCs w:val="24"/>
          <w:lang w:val="en-GB"/>
        </w:rPr>
        <w:t>global user.name '</w:t>
      </w:r>
      <w:r w:rsidR="00926CB9">
        <w:rPr>
          <w:rFonts w:cs="Times New Roman"/>
          <w:szCs w:val="24"/>
          <w:lang w:val="en-GB"/>
        </w:rPr>
        <w:t>&lt;</w:t>
      </w:r>
      <w:r w:rsidR="00926CB9" w:rsidRPr="00284A4C">
        <w:rPr>
          <w:rFonts w:cs="Times New Roman"/>
          <w:i/>
          <w:szCs w:val="24"/>
          <w:lang w:val="en-GB"/>
        </w:rPr>
        <w:t>name</w:t>
      </w:r>
      <w:r w:rsidR="00926CB9">
        <w:rPr>
          <w:rFonts w:cs="Times New Roman"/>
          <w:szCs w:val="24"/>
          <w:lang w:val="en-GB"/>
        </w:rPr>
        <w:t>&gt;</w:t>
      </w:r>
      <w:r w:rsidRPr="00166FF8">
        <w:rPr>
          <w:rFonts w:cs="Times New Roman"/>
          <w:szCs w:val="24"/>
          <w:lang w:val="en-GB"/>
        </w:rPr>
        <w:t>'</w:t>
      </w:r>
      <w:r w:rsidRPr="00166FF8">
        <w:rPr>
          <w:rFonts w:cs="Times New Roman"/>
          <w:szCs w:val="24"/>
          <w:lang w:val="en-GB"/>
        </w:rPr>
        <w:br/>
        <w:t xml:space="preserve">git </w:t>
      </w:r>
      <w:proofErr w:type="spellStart"/>
      <w:r w:rsidRPr="00166FF8">
        <w:rPr>
          <w:rFonts w:cs="Times New Roman"/>
          <w:szCs w:val="24"/>
          <w:lang w:val="en-GB"/>
        </w:rPr>
        <w:t>config</w:t>
      </w:r>
      <w:proofErr w:type="spellEnd"/>
      <w:r w:rsidRPr="00166FF8">
        <w:rPr>
          <w:rFonts w:cs="Times New Roman"/>
          <w:szCs w:val="24"/>
          <w:lang w:val="en-GB"/>
        </w:rPr>
        <w:t xml:space="preserve"> </w:t>
      </w:r>
      <w:r w:rsidR="003D5F0A">
        <w:rPr>
          <w:rFonts w:cs="Times New Roman"/>
          <w:szCs w:val="24"/>
          <w:lang w:val="en-GB"/>
        </w:rPr>
        <w:t>--</w:t>
      </w:r>
      <w:r w:rsidR="00166FF8" w:rsidRPr="00166FF8">
        <w:rPr>
          <w:rFonts w:cs="Times New Roman"/>
          <w:szCs w:val="24"/>
          <w:lang w:val="en-GB"/>
        </w:rPr>
        <w:t xml:space="preserve">global </w:t>
      </w:r>
      <w:proofErr w:type="spellStart"/>
      <w:r w:rsidR="00926CB9">
        <w:rPr>
          <w:rFonts w:cs="Times New Roman"/>
          <w:szCs w:val="24"/>
          <w:lang w:val="en-GB"/>
        </w:rPr>
        <w:t>user.</w:t>
      </w:r>
      <w:r w:rsidR="00166FF8" w:rsidRPr="00166FF8">
        <w:rPr>
          <w:rFonts w:cs="Times New Roman"/>
          <w:szCs w:val="24"/>
          <w:lang w:val="en-GB"/>
        </w:rPr>
        <w:t>email</w:t>
      </w:r>
      <w:proofErr w:type="spellEnd"/>
      <w:r w:rsidR="00166FF8" w:rsidRPr="00166FF8">
        <w:rPr>
          <w:rFonts w:cs="Times New Roman"/>
          <w:szCs w:val="24"/>
          <w:lang w:val="en-GB"/>
        </w:rPr>
        <w:t xml:space="preserve"> '&lt;</w:t>
      </w:r>
      <w:proofErr w:type="spellStart"/>
      <w:r w:rsidR="00284A4C">
        <w:rPr>
          <w:rFonts w:cs="Times New Roman"/>
          <w:i/>
          <w:szCs w:val="24"/>
          <w:lang w:val="en-GB"/>
        </w:rPr>
        <w:t>e_</w:t>
      </w:r>
      <w:r w:rsidR="00166FF8" w:rsidRPr="00284A4C">
        <w:rPr>
          <w:rFonts w:cs="Times New Roman"/>
          <w:i/>
          <w:szCs w:val="24"/>
          <w:lang w:val="en-GB"/>
        </w:rPr>
        <w:t>mail</w:t>
      </w:r>
      <w:r w:rsidR="00284A4C">
        <w:rPr>
          <w:rFonts w:cs="Times New Roman"/>
          <w:i/>
          <w:szCs w:val="24"/>
          <w:lang w:val="en-GB"/>
        </w:rPr>
        <w:t>_</w:t>
      </w:r>
      <w:r w:rsidR="00166FF8" w:rsidRPr="00284A4C">
        <w:rPr>
          <w:rFonts w:cs="Times New Roman"/>
          <w:i/>
          <w:szCs w:val="24"/>
          <w:lang w:val="en-GB"/>
        </w:rPr>
        <w:t>address</w:t>
      </w:r>
      <w:proofErr w:type="spellEnd"/>
      <w:r w:rsidR="00166FF8" w:rsidRPr="00166FF8">
        <w:rPr>
          <w:rFonts w:cs="Times New Roman"/>
          <w:szCs w:val="24"/>
          <w:lang w:val="en-GB"/>
        </w:rPr>
        <w:t>&gt;'</w:t>
      </w:r>
    </w:p>
    <w:p w:rsidR="004D1E04" w:rsidRPr="002D3EE1" w:rsidRDefault="003E6568">
      <w:pPr>
        <w:pStyle w:val="Codecomment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>Voeg naam en e-mailadres toe aan project.</w:t>
      </w:r>
    </w:p>
    <w:p w:rsidR="004D1E04" w:rsidRPr="002D3EE1" w:rsidRDefault="003E6568">
      <w:pPr>
        <w:pStyle w:val="Code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 xml:space="preserve">git </w:t>
      </w:r>
      <w:proofErr w:type="spellStart"/>
      <w:r w:rsidRPr="002D3EE1">
        <w:rPr>
          <w:rFonts w:cs="Times New Roman"/>
          <w:szCs w:val="24"/>
          <w:lang w:val="nl-BE"/>
        </w:rPr>
        <w:t>config</w:t>
      </w:r>
      <w:proofErr w:type="spellEnd"/>
      <w:r w:rsidRPr="002D3EE1">
        <w:rPr>
          <w:rFonts w:cs="Times New Roman"/>
          <w:szCs w:val="24"/>
          <w:lang w:val="nl-BE"/>
        </w:rPr>
        <w:t xml:space="preserve"> </w:t>
      </w:r>
      <w:r w:rsidR="00B578B1">
        <w:rPr>
          <w:rFonts w:cs="Times New Roman"/>
          <w:szCs w:val="24"/>
          <w:lang w:val="nl-BE"/>
        </w:rPr>
        <w:t>--</w:t>
      </w:r>
      <w:r w:rsidRPr="002D3EE1">
        <w:rPr>
          <w:rFonts w:cs="Times New Roman"/>
          <w:szCs w:val="24"/>
          <w:lang w:val="nl-BE"/>
        </w:rPr>
        <w:t>list</w:t>
      </w:r>
    </w:p>
    <w:p w:rsidR="004D1E04" w:rsidRPr="002D3EE1" w:rsidRDefault="003E6568">
      <w:pPr>
        <w:pStyle w:val="Codecomment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 xml:space="preserve">Lijst alle </w:t>
      </w:r>
      <w:proofErr w:type="spellStart"/>
      <w:r w:rsidRPr="002D3EE1">
        <w:rPr>
          <w:rFonts w:cs="Times New Roman"/>
          <w:szCs w:val="24"/>
          <w:lang w:val="nl-BE"/>
        </w:rPr>
        <w:t>configs</w:t>
      </w:r>
      <w:proofErr w:type="spellEnd"/>
      <w:r w:rsidRPr="002D3EE1">
        <w:rPr>
          <w:rFonts w:cs="Times New Roman"/>
          <w:szCs w:val="24"/>
          <w:lang w:val="nl-BE"/>
        </w:rPr>
        <w:t xml:space="preserve"> van huidige GIT.</w:t>
      </w:r>
    </w:p>
    <w:p w:rsidR="004D1E04" w:rsidRDefault="003E6568" w:rsidP="00F276C0">
      <w:pPr>
        <w:pStyle w:val="Kop3"/>
      </w:pPr>
      <w:bookmarkStart w:id="16" w:name="_Toc495321429"/>
      <w:bookmarkStart w:id="17" w:name="_Toc495321993"/>
      <w:proofErr w:type="spellStart"/>
      <w:r>
        <w:t>Toevoegen</w:t>
      </w:r>
      <w:proofErr w:type="spellEnd"/>
      <w:r>
        <w:t>/</w:t>
      </w:r>
      <w:proofErr w:type="spellStart"/>
      <w:r>
        <w:t>wijzigen</w:t>
      </w:r>
      <w:proofErr w:type="spellEnd"/>
      <w:r>
        <w:t>/</w:t>
      </w:r>
      <w:proofErr w:type="spellStart"/>
      <w:r>
        <w:t>verwijderen</w:t>
      </w:r>
      <w:bookmarkEnd w:id="16"/>
      <w:bookmarkEnd w:id="17"/>
      <w:proofErr w:type="spellEnd"/>
    </w:p>
    <w:p w:rsidR="004D1E04" w:rsidRDefault="003E6568">
      <w:pPr>
        <w:pStyle w:val="Code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add &lt;</w:t>
      </w:r>
      <w:proofErr w:type="spellStart"/>
      <w:r w:rsidRPr="00284A4C">
        <w:rPr>
          <w:rFonts w:cs="Times New Roman"/>
          <w:i/>
          <w:szCs w:val="24"/>
        </w:rPr>
        <w:t>file_or_folder_name</w:t>
      </w:r>
      <w:proofErr w:type="spellEnd"/>
      <w:r>
        <w:rPr>
          <w:rFonts w:cs="Times New Roman"/>
          <w:szCs w:val="24"/>
        </w:rPr>
        <w:t>&gt;</w:t>
      </w:r>
    </w:p>
    <w:p w:rsidR="004D1E04" w:rsidRPr="002D3EE1" w:rsidRDefault="003E6568">
      <w:pPr>
        <w:pStyle w:val="Codecomment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 xml:space="preserve">Voegt een file of map toe aan de git </w:t>
      </w:r>
      <w:proofErr w:type="spellStart"/>
      <w:r w:rsidRPr="002D3EE1">
        <w:rPr>
          <w:rFonts w:cs="Times New Roman"/>
          <w:szCs w:val="24"/>
          <w:lang w:val="nl-BE"/>
        </w:rPr>
        <w:t>repository</w:t>
      </w:r>
      <w:proofErr w:type="spellEnd"/>
      <w:r w:rsidRPr="002D3EE1">
        <w:rPr>
          <w:rFonts w:cs="Times New Roman"/>
          <w:szCs w:val="24"/>
          <w:lang w:val="nl-BE"/>
        </w:rPr>
        <w:t xml:space="preserve">. Na elke change moet opnieuw </w:t>
      </w:r>
      <w:proofErr w:type="spellStart"/>
      <w:r w:rsidRPr="002D3EE1">
        <w:rPr>
          <w:rFonts w:cs="Times New Roman"/>
          <w:szCs w:val="24"/>
          <w:lang w:val="nl-BE"/>
        </w:rPr>
        <w:t>geadd</w:t>
      </w:r>
      <w:proofErr w:type="spellEnd"/>
      <w:r w:rsidRPr="002D3EE1">
        <w:rPr>
          <w:rFonts w:cs="Times New Roman"/>
          <w:szCs w:val="24"/>
          <w:lang w:val="nl-BE"/>
        </w:rPr>
        <w:t xml:space="preserve"> worden!!</w:t>
      </w:r>
    </w:p>
    <w:p w:rsidR="004D1E04" w:rsidRPr="002D3EE1" w:rsidRDefault="003E6568">
      <w:pPr>
        <w:pStyle w:val="Code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>git status</w:t>
      </w:r>
    </w:p>
    <w:p w:rsidR="004D1E04" w:rsidRPr="002D3EE1" w:rsidRDefault="003E6568">
      <w:pPr>
        <w:pStyle w:val="Codecomment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 xml:space="preserve">Toont welke bestanden klaar staan om </w:t>
      </w:r>
      <w:proofErr w:type="spellStart"/>
      <w:r w:rsidRPr="002D3EE1">
        <w:rPr>
          <w:rFonts w:cs="Times New Roman"/>
          <w:szCs w:val="24"/>
          <w:lang w:val="nl-BE"/>
        </w:rPr>
        <w:t>gecommit</w:t>
      </w:r>
      <w:proofErr w:type="spellEnd"/>
      <w:r w:rsidRPr="002D3EE1">
        <w:rPr>
          <w:rFonts w:cs="Times New Roman"/>
          <w:szCs w:val="24"/>
          <w:lang w:val="nl-BE"/>
        </w:rPr>
        <w:t xml:space="preserve"> te worden.</w:t>
      </w:r>
    </w:p>
    <w:p w:rsidR="004D1E04" w:rsidRDefault="003E6568">
      <w:pPr>
        <w:pStyle w:val="Code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git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rm</w:t>
      </w:r>
      <w:proofErr w:type="spellEnd"/>
      <w:r>
        <w:rPr>
          <w:rFonts w:cs="Times New Roman"/>
          <w:szCs w:val="24"/>
        </w:rPr>
        <w:t xml:space="preserve"> (--cached) &lt;</w:t>
      </w:r>
      <w:proofErr w:type="spellStart"/>
      <w:r w:rsidRPr="00D87900">
        <w:rPr>
          <w:rFonts w:cs="Times New Roman"/>
          <w:i/>
          <w:szCs w:val="24"/>
        </w:rPr>
        <w:t>file_or_folder_name</w:t>
      </w:r>
      <w:proofErr w:type="spellEnd"/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br/>
      </w: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reset (&lt;</w:t>
      </w:r>
      <w:proofErr w:type="spellStart"/>
      <w:r w:rsidRPr="00D87900">
        <w:rPr>
          <w:rFonts w:cs="Times New Roman"/>
          <w:i/>
          <w:szCs w:val="24"/>
        </w:rPr>
        <w:t>file_or_folder_name</w:t>
      </w:r>
      <w:proofErr w:type="spellEnd"/>
      <w:r>
        <w:rPr>
          <w:rFonts w:cs="Times New Roman"/>
          <w:szCs w:val="24"/>
        </w:rPr>
        <w:t>&gt;)</w:t>
      </w:r>
    </w:p>
    <w:p w:rsidR="004D1E04" w:rsidRPr="002D3EE1" w:rsidRDefault="003E6568">
      <w:pPr>
        <w:pStyle w:val="Codecomment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>Verwijdert files/folders uit de staging.</w:t>
      </w:r>
    </w:p>
    <w:p w:rsidR="004D1E04" w:rsidRPr="002D3EE1" w:rsidRDefault="003E6568">
      <w:pPr>
        <w:pStyle w:val="Code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 xml:space="preserve">git </w:t>
      </w:r>
      <w:proofErr w:type="spellStart"/>
      <w:r w:rsidRPr="002D3EE1">
        <w:rPr>
          <w:rFonts w:cs="Times New Roman"/>
          <w:szCs w:val="24"/>
          <w:lang w:val="nl-BE"/>
        </w:rPr>
        <w:t>diff</w:t>
      </w:r>
      <w:proofErr w:type="spellEnd"/>
    </w:p>
    <w:p w:rsidR="004D1E04" w:rsidRPr="002D3EE1" w:rsidRDefault="003E6568">
      <w:pPr>
        <w:pStyle w:val="Codecomment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 xml:space="preserve">Toont alle </w:t>
      </w:r>
      <w:proofErr w:type="spellStart"/>
      <w:r w:rsidRPr="002D3EE1">
        <w:rPr>
          <w:rFonts w:cs="Times New Roman"/>
          <w:szCs w:val="24"/>
          <w:lang w:val="nl-BE"/>
        </w:rPr>
        <w:t>differences</w:t>
      </w:r>
      <w:proofErr w:type="spellEnd"/>
      <w:r w:rsidRPr="002D3EE1">
        <w:rPr>
          <w:rFonts w:cs="Times New Roman"/>
          <w:szCs w:val="24"/>
          <w:lang w:val="nl-BE"/>
        </w:rPr>
        <w:t xml:space="preserve"> (wijzigingen) die gemaakt zijn sinds laatste </w:t>
      </w:r>
      <w:proofErr w:type="spellStart"/>
      <w:r w:rsidRPr="002D3EE1">
        <w:rPr>
          <w:rFonts w:cs="Times New Roman"/>
          <w:szCs w:val="24"/>
          <w:lang w:val="nl-BE"/>
        </w:rPr>
        <w:t>commit</w:t>
      </w:r>
      <w:proofErr w:type="spellEnd"/>
      <w:r w:rsidRPr="002D3EE1">
        <w:rPr>
          <w:rFonts w:cs="Times New Roman"/>
          <w:szCs w:val="24"/>
          <w:lang w:val="nl-BE"/>
        </w:rPr>
        <w:t>.</w:t>
      </w:r>
    </w:p>
    <w:p w:rsidR="004D1E04" w:rsidRDefault="003E6568" w:rsidP="00F276C0">
      <w:pPr>
        <w:pStyle w:val="Kop3"/>
      </w:pPr>
      <w:bookmarkStart w:id="18" w:name="_Toc495321430"/>
      <w:bookmarkStart w:id="19" w:name="_Toc495321994"/>
      <w:r>
        <w:t>Ignore</w:t>
      </w:r>
      <w:bookmarkEnd w:id="18"/>
      <w:bookmarkEnd w:id="19"/>
    </w:p>
    <w:p w:rsidR="004D1E04" w:rsidRDefault="003E6568">
      <w:pPr>
        <w:pStyle w:val="Code"/>
        <w:rPr>
          <w:rFonts w:cs="Times New Roman"/>
          <w:szCs w:val="24"/>
        </w:rPr>
      </w:pPr>
      <w:r>
        <w:rPr>
          <w:rFonts w:cs="Times New Roman"/>
          <w:szCs w:val="24"/>
        </w:rPr>
        <w:t>touch .</w:t>
      </w:r>
      <w:proofErr w:type="spellStart"/>
      <w:r>
        <w:rPr>
          <w:rFonts w:cs="Times New Roman"/>
          <w:szCs w:val="24"/>
        </w:rPr>
        <w:t>gitignore</w:t>
      </w:r>
      <w:proofErr w:type="spellEnd"/>
    </w:p>
    <w:p w:rsidR="004D1E04" w:rsidRPr="002D3EE1" w:rsidRDefault="003E6568">
      <w:pPr>
        <w:pStyle w:val="Codecomment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 xml:space="preserve">Maakt een </w:t>
      </w:r>
      <w:proofErr w:type="spellStart"/>
      <w:r w:rsidRPr="002D3EE1">
        <w:rPr>
          <w:rFonts w:cs="Times New Roman"/>
          <w:szCs w:val="24"/>
          <w:lang w:val="nl-BE"/>
        </w:rPr>
        <w:t>ignore</w:t>
      </w:r>
      <w:proofErr w:type="spellEnd"/>
      <w:r w:rsidRPr="002D3EE1">
        <w:rPr>
          <w:rFonts w:cs="Times New Roman"/>
          <w:szCs w:val="24"/>
          <w:lang w:val="nl-BE"/>
        </w:rPr>
        <w:t xml:space="preserve"> file aan. Plaats deze in de root van de </w:t>
      </w:r>
      <w:proofErr w:type="spellStart"/>
      <w:r w:rsidRPr="002D3EE1">
        <w:rPr>
          <w:rFonts w:cs="Times New Roman"/>
          <w:szCs w:val="24"/>
          <w:lang w:val="nl-BE"/>
        </w:rPr>
        <w:t>repository</w:t>
      </w:r>
      <w:proofErr w:type="spellEnd"/>
      <w:r w:rsidRPr="002D3EE1">
        <w:rPr>
          <w:rFonts w:cs="Times New Roman"/>
          <w:szCs w:val="24"/>
          <w:lang w:val="nl-BE"/>
        </w:rPr>
        <w:t xml:space="preserve">. Iedere lijn kan een patroon bevatten van te </w:t>
      </w:r>
      <w:proofErr w:type="spellStart"/>
      <w:r w:rsidRPr="002D3EE1">
        <w:rPr>
          <w:rFonts w:cs="Times New Roman"/>
          <w:szCs w:val="24"/>
          <w:lang w:val="nl-BE"/>
        </w:rPr>
        <w:t>ignore</w:t>
      </w:r>
      <w:proofErr w:type="spellEnd"/>
      <w:r w:rsidRPr="002D3EE1">
        <w:rPr>
          <w:rFonts w:cs="Times New Roman"/>
          <w:szCs w:val="24"/>
          <w:lang w:val="nl-BE"/>
        </w:rPr>
        <w:t xml:space="preserve"> files/folders.</w:t>
      </w:r>
    </w:p>
    <w:p w:rsidR="004D1E04" w:rsidRDefault="003E6568" w:rsidP="00F276C0">
      <w:pPr>
        <w:pStyle w:val="Kop3"/>
      </w:pPr>
      <w:bookmarkStart w:id="20" w:name="_Toc495321431"/>
      <w:bookmarkStart w:id="21" w:name="_Toc495321995"/>
      <w:r>
        <w:t>Branching</w:t>
      </w:r>
      <w:bookmarkEnd w:id="20"/>
      <w:bookmarkEnd w:id="21"/>
    </w:p>
    <w:p w:rsidR="004D1E04" w:rsidRDefault="003E6568">
      <w:pPr>
        <w:pStyle w:val="Code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branch (-a)</w:t>
      </w:r>
    </w:p>
    <w:p w:rsidR="004D1E04" w:rsidRPr="002D3EE1" w:rsidRDefault="003E6568">
      <w:pPr>
        <w:pStyle w:val="Codecomment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 xml:space="preserve">Toont alle branches voor huidige </w:t>
      </w:r>
      <w:proofErr w:type="spellStart"/>
      <w:r w:rsidRPr="002D3EE1">
        <w:rPr>
          <w:rFonts w:cs="Times New Roman"/>
          <w:szCs w:val="24"/>
          <w:lang w:val="nl-BE"/>
        </w:rPr>
        <w:t>repository</w:t>
      </w:r>
      <w:proofErr w:type="spellEnd"/>
      <w:r w:rsidRPr="002D3EE1">
        <w:rPr>
          <w:rFonts w:cs="Times New Roman"/>
          <w:szCs w:val="24"/>
          <w:lang w:val="nl-BE"/>
        </w:rPr>
        <w:t xml:space="preserve">. </w:t>
      </w:r>
      <w:proofErr w:type="spellStart"/>
      <w:r w:rsidRPr="002D3EE1">
        <w:rPr>
          <w:rFonts w:cs="Times New Roman"/>
          <w:szCs w:val="24"/>
          <w:lang w:val="nl-BE"/>
        </w:rPr>
        <w:t>Flag</w:t>
      </w:r>
      <w:proofErr w:type="spellEnd"/>
      <w:r w:rsidRPr="002D3EE1">
        <w:rPr>
          <w:rFonts w:cs="Times New Roman"/>
          <w:szCs w:val="24"/>
          <w:lang w:val="nl-BE"/>
        </w:rPr>
        <w:t xml:space="preserve"> -a zorgt ervoor dat ook de remote </w:t>
      </w:r>
      <w:proofErr w:type="spellStart"/>
      <w:r w:rsidRPr="002D3EE1">
        <w:rPr>
          <w:rFonts w:cs="Times New Roman"/>
          <w:szCs w:val="24"/>
          <w:lang w:val="nl-BE"/>
        </w:rPr>
        <w:t>repository</w:t>
      </w:r>
      <w:proofErr w:type="spellEnd"/>
      <w:r w:rsidRPr="002D3EE1">
        <w:rPr>
          <w:rFonts w:cs="Times New Roman"/>
          <w:szCs w:val="24"/>
          <w:lang w:val="nl-BE"/>
        </w:rPr>
        <w:t xml:space="preserve"> </w:t>
      </w:r>
      <w:proofErr w:type="spellStart"/>
      <w:r w:rsidRPr="002D3EE1">
        <w:rPr>
          <w:rFonts w:cs="Times New Roman"/>
          <w:szCs w:val="24"/>
          <w:lang w:val="nl-BE"/>
        </w:rPr>
        <w:t>opgelijst</w:t>
      </w:r>
      <w:proofErr w:type="spellEnd"/>
      <w:r w:rsidRPr="002D3EE1">
        <w:rPr>
          <w:rFonts w:cs="Times New Roman"/>
          <w:szCs w:val="24"/>
          <w:lang w:val="nl-BE"/>
        </w:rPr>
        <w:t xml:space="preserve"> wordt.</w:t>
      </w:r>
    </w:p>
    <w:p w:rsidR="004D1E04" w:rsidRDefault="003E6568">
      <w:pPr>
        <w:pStyle w:val="Code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branch </w:t>
      </w:r>
      <w:r w:rsidR="00D87900">
        <w:rPr>
          <w:rFonts w:cs="Times New Roman"/>
          <w:szCs w:val="24"/>
        </w:rPr>
        <w:t>--</w:t>
      </w:r>
      <w:r>
        <w:rPr>
          <w:rFonts w:cs="Times New Roman"/>
          <w:szCs w:val="24"/>
        </w:rPr>
        <w:t>merged</w:t>
      </w:r>
    </w:p>
    <w:p w:rsidR="004D1E04" w:rsidRDefault="003E6568">
      <w:pPr>
        <w:pStyle w:val="Codecommen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Toont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gemerge</w:t>
      </w:r>
      <w:proofErr w:type="spellEnd"/>
      <w:r>
        <w:rPr>
          <w:rFonts w:cs="Times New Roman"/>
          <w:szCs w:val="24"/>
        </w:rPr>
        <w:t xml:space="preserve"> branches.</w:t>
      </w:r>
    </w:p>
    <w:p w:rsidR="004D1E04" w:rsidRDefault="003E6568">
      <w:pPr>
        <w:pStyle w:val="Code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branch &lt;</w:t>
      </w:r>
      <w:proofErr w:type="spellStart"/>
      <w:r w:rsidRPr="00D87900">
        <w:rPr>
          <w:rFonts w:cs="Times New Roman"/>
          <w:i/>
          <w:szCs w:val="24"/>
        </w:rPr>
        <w:t>branch_name</w:t>
      </w:r>
      <w:proofErr w:type="spellEnd"/>
      <w:r>
        <w:rPr>
          <w:rFonts w:cs="Times New Roman"/>
          <w:szCs w:val="24"/>
        </w:rPr>
        <w:t>&gt;</w:t>
      </w:r>
    </w:p>
    <w:p w:rsidR="004D1E04" w:rsidRDefault="003E6568">
      <w:pPr>
        <w:pStyle w:val="Codecommen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Cre</w:t>
      </w:r>
      <w:r>
        <w:rPr>
          <w:rFonts w:cs="Times New Roman"/>
          <w:szCs w:val="24"/>
        </w:rPr>
        <w:t>ë</w:t>
      </w:r>
      <w:r>
        <w:rPr>
          <w:rFonts w:cs="Times New Roman"/>
          <w:szCs w:val="24"/>
        </w:rPr>
        <w:t>ert</w:t>
      </w:r>
      <w:proofErr w:type="spellEnd"/>
      <w:r>
        <w:rPr>
          <w:rFonts w:cs="Times New Roman"/>
          <w:szCs w:val="24"/>
        </w:rPr>
        <w:t xml:space="preserve"> branch met </w:t>
      </w:r>
      <w:proofErr w:type="spellStart"/>
      <w:r>
        <w:rPr>
          <w:rFonts w:cs="Times New Roman"/>
          <w:szCs w:val="24"/>
        </w:rPr>
        <w:t>als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branch_name</w:t>
      </w:r>
      <w:proofErr w:type="spellEnd"/>
      <w:r>
        <w:rPr>
          <w:rFonts w:cs="Times New Roman"/>
          <w:szCs w:val="24"/>
        </w:rPr>
        <w:t>.</w:t>
      </w:r>
    </w:p>
    <w:p w:rsidR="004D1E04" w:rsidRDefault="003E6568">
      <w:pPr>
        <w:pStyle w:val="Code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branch -d &lt;</w:t>
      </w:r>
      <w:proofErr w:type="spellStart"/>
      <w:r w:rsidRPr="00D87900">
        <w:rPr>
          <w:rFonts w:cs="Times New Roman"/>
          <w:i/>
          <w:szCs w:val="24"/>
        </w:rPr>
        <w:t>branch_name</w:t>
      </w:r>
      <w:proofErr w:type="spellEnd"/>
      <w:r>
        <w:rPr>
          <w:rFonts w:cs="Times New Roman"/>
          <w:szCs w:val="24"/>
        </w:rPr>
        <w:t>&gt;</w:t>
      </w:r>
    </w:p>
    <w:p w:rsidR="004D1E04" w:rsidRPr="002D3EE1" w:rsidRDefault="003E6568">
      <w:pPr>
        <w:pStyle w:val="Codecomment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 xml:space="preserve">Deletet </w:t>
      </w:r>
      <w:proofErr w:type="spellStart"/>
      <w:r w:rsidRPr="002D3EE1">
        <w:rPr>
          <w:rFonts w:cs="Times New Roman"/>
          <w:szCs w:val="24"/>
          <w:lang w:val="nl-BE"/>
        </w:rPr>
        <w:t>branch</w:t>
      </w:r>
      <w:proofErr w:type="spellEnd"/>
      <w:r w:rsidRPr="002D3EE1">
        <w:rPr>
          <w:rFonts w:cs="Times New Roman"/>
          <w:szCs w:val="24"/>
          <w:lang w:val="nl-BE"/>
        </w:rPr>
        <w:t xml:space="preserve"> </w:t>
      </w:r>
      <w:r w:rsidRPr="002D3EE1">
        <w:rPr>
          <w:rFonts w:cs="Times New Roman"/>
          <w:b/>
          <w:szCs w:val="24"/>
          <w:lang w:val="nl-BE"/>
        </w:rPr>
        <w:t>lokaal</w:t>
      </w:r>
      <w:r w:rsidRPr="002D3EE1">
        <w:rPr>
          <w:rFonts w:cs="Times New Roman"/>
          <w:szCs w:val="24"/>
          <w:lang w:val="nl-BE"/>
        </w:rPr>
        <w:t xml:space="preserve"> met als naam </w:t>
      </w:r>
      <w:proofErr w:type="spellStart"/>
      <w:r w:rsidRPr="002D3EE1">
        <w:rPr>
          <w:rFonts w:cs="Times New Roman"/>
          <w:szCs w:val="24"/>
          <w:lang w:val="nl-BE"/>
        </w:rPr>
        <w:t>branch_name</w:t>
      </w:r>
      <w:proofErr w:type="spellEnd"/>
      <w:r w:rsidRPr="002D3EE1">
        <w:rPr>
          <w:rFonts w:cs="Times New Roman"/>
          <w:szCs w:val="24"/>
          <w:lang w:val="nl-BE"/>
        </w:rPr>
        <w:t>.</w:t>
      </w:r>
    </w:p>
    <w:p w:rsidR="004D1E04" w:rsidRDefault="003E6568" w:rsidP="00F276C0">
      <w:pPr>
        <w:pStyle w:val="Kop3"/>
      </w:pPr>
      <w:bookmarkStart w:id="22" w:name="_Toc495321432"/>
      <w:bookmarkStart w:id="23" w:name="_Toc495321996"/>
      <w:r>
        <w:t>Commit/checkout/push/pull</w:t>
      </w:r>
      <w:bookmarkEnd w:id="22"/>
      <w:bookmarkEnd w:id="23"/>
    </w:p>
    <w:p w:rsidR="004D1E04" w:rsidRDefault="003E6568">
      <w:pPr>
        <w:rPr>
          <w:rFonts w:cs="Times New Roman"/>
        </w:rPr>
      </w:pPr>
      <w:r w:rsidRPr="002D3EE1">
        <w:rPr>
          <w:rFonts w:cs="Times New Roman"/>
          <w:lang w:val="nl-BE"/>
        </w:rPr>
        <w:t xml:space="preserve">Alvorens we kunnen pushen naar een remote </w:t>
      </w:r>
      <w:proofErr w:type="spellStart"/>
      <w:r w:rsidRPr="002D3EE1">
        <w:rPr>
          <w:rFonts w:cs="Times New Roman"/>
          <w:lang w:val="nl-BE"/>
        </w:rPr>
        <w:t>repository</w:t>
      </w:r>
      <w:proofErr w:type="spellEnd"/>
      <w:r w:rsidRPr="002D3EE1">
        <w:rPr>
          <w:rFonts w:cs="Times New Roman"/>
          <w:lang w:val="nl-BE"/>
        </w:rPr>
        <w:t xml:space="preserve">, moeten we een publieke </w:t>
      </w:r>
      <w:proofErr w:type="spellStart"/>
      <w:r w:rsidRPr="002D3EE1">
        <w:rPr>
          <w:rFonts w:cs="Times New Roman"/>
          <w:lang w:val="nl-BE"/>
        </w:rPr>
        <w:t>repository</w:t>
      </w:r>
      <w:proofErr w:type="spellEnd"/>
      <w:r w:rsidRPr="002D3EE1">
        <w:rPr>
          <w:rFonts w:cs="Times New Roman"/>
          <w:lang w:val="nl-BE"/>
        </w:rPr>
        <w:t xml:space="preserve"> aanmaken. </w:t>
      </w:r>
      <w:proofErr w:type="spellStart"/>
      <w:r>
        <w:rPr>
          <w:rFonts w:cs="Times New Roman"/>
        </w:rPr>
        <w:t>Voorbeelden</w:t>
      </w:r>
      <w:proofErr w:type="spellEnd"/>
      <w:r>
        <w:rPr>
          <w:rFonts w:cs="Times New Roman"/>
        </w:rPr>
        <w:t xml:space="preserve"> van gratis repository </w:t>
      </w:r>
      <w:proofErr w:type="spellStart"/>
      <w:r>
        <w:rPr>
          <w:rFonts w:cs="Times New Roman"/>
        </w:rPr>
        <w:t>leveranciers</w:t>
      </w:r>
      <w:proofErr w:type="spellEnd"/>
      <w:r>
        <w:rPr>
          <w:rFonts w:cs="Times New Roman"/>
        </w:rPr>
        <w:t xml:space="preserve">: </w:t>
      </w:r>
    </w:p>
    <w:p w:rsidR="004D1E04" w:rsidRDefault="004D1E04">
      <w:pPr>
        <w:rPr>
          <w:rFonts w:cs="Times New Roman"/>
        </w:rPr>
      </w:pPr>
    </w:p>
    <w:p w:rsidR="004D1E04" w:rsidRDefault="003E6568">
      <w:pPr>
        <w:numPr>
          <w:ilvl w:val="0"/>
          <w:numId w:val="6"/>
        </w:numPr>
        <w:tabs>
          <w:tab w:val="left" w:pos="720"/>
        </w:tabs>
        <w:rPr>
          <w:rFonts w:cs="Times New Roman"/>
        </w:rPr>
      </w:pPr>
      <w:r>
        <w:rPr>
          <w:rFonts w:cs="Times New Roman"/>
        </w:rPr>
        <w:t>https://github.com/</w:t>
      </w:r>
    </w:p>
    <w:p w:rsidR="004D1E04" w:rsidRPr="002D3EE1" w:rsidRDefault="003E6568">
      <w:pPr>
        <w:numPr>
          <w:ilvl w:val="0"/>
          <w:numId w:val="6"/>
        </w:numPr>
        <w:tabs>
          <w:tab w:val="left" w:pos="720"/>
        </w:tabs>
        <w:rPr>
          <w:rFonts w:cs="Times New Roman"/>
        </w:rPr>
      </w:pPr>
      <w:r w:rsidRPr="002D3EE1">
        <w:rPr>
          <w:rFonts w:cs="Times New Roman"/>
        </w:rPr>
        <w:t>https://bitbucket.org/</w:t>
      </w:r>
    </w:p>
    <w:p w:rsidR="004D1E04" w:rsidRDefault="003E6568">
      <w:pPr>
        <w:numPr>
          <w:ilvl w:val="0"/>
          <w:numId w:val="6"/>
        </w:numPr>
        <w:tabs>
          <w:tab w:val="left" w:pos="720"/>
        </w:tabs>
        <w:rPr>
          <w:rFonts w:cs="Times New Roman"/>
        </w:rPr>
      </w:pPr>
      <w:r>
        <w:rPr>
          <w:rFonts w:cs="Times New Roman" w:hint="eastAsia"/>
        </w:rPr>
        <w:t>…</w:t>
      </w:r>
    </w:p>
    <w:p w:rsidR="004D1E04" w:rsidRDefault="004D1E04">
      <w:pPr>
        <w:rPr>
          <w:rFonts w:cs="Times New Roman"/>
        </w:rPr>
      </w:pPr>
    </w:p>
    <w:p w:rsidR="004D1E04" w:rsidRDefault="003E6568">
      <w:pPr>
        <w:pStyle w:val="Code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commit -m '&lt;</w:t>
      </w:r>
      <w:r w:rsidRPr="00D87900">
        <w:rPr>
          <w:rFonts w:cs="Times New Roman"/>
          <w:i/>
          <w:szCs w:val="24"/>
        </w:rPr>
        <w:t>message</w:t>
      </w:r>
      <w:r>
        <w:rPr>
          <w:rFonts w:cs="Times New Roman"/>
          <w:szCs w:val="24"/>
        </w:rPr>
        <w:t>&gt;'</w:t>
      </w:r>
    </w:p>
    <w:p w:rsidR="004D1E04" w:rsidRPr="002D3EE1" w:rsidRDefault="003E6568">
      <w:pPr>
        <w:pStyle w:val="Codecomment"/>
        <w:rPr>
          <w:rFonts w:cs="Times New Roman"/>
          <w:szCs w:val="24"/>
          <w:lang w:val="nl-BE"/>
        </w:rPr>
      </w:pPr>
      <w:proofErr w:type="spellStart"/>
      <w:r w:rsidRPr="002D3EE1">
        <w:rPr>
          <w:rFonts w:cs="Times New Roman"/>
          <w:szCs w:val="24"/>
          <w:lang w:val="nl-BE"/>
        </w:rPr>
        <w:t>Commit</w:t>
      </w:r>
      <w:proofErr w:type="spellEnd"/>
      <w:r w:rsidRPr="002D3EE1">
        <w:rPr>
          <w:rFonts w:cs="Times New Roman"/>
          <w:szCs w:val="24"/>
          <w:lang w:val="nl-BE"/>
        </w:rPr>
        <w:t xml:space="preserve"> code naar de lokale </w:t>
      </w:r>
      <w:proofErr w:type="spellStart"/>
      <w:r w:rsidRPr="002D3EE1">
        <w:rPr>
          <w:rFonts w:cs="Times New Roman"/>
          <w:szCs w:val="24"/>
          <w:lang w:val="nl-BE"/>
        </w:rPr>
        <w:t>branch</w:t>
      </w:r>
      <w:proofErr w:type="spellEnd"/>
      <w:r w:rsidRPr="002D3EE1">
        <w:rPr>
          <w:rFonts w:cs="Times New Roman"/>
          <w:szCs w:val="24"/>
          <w:lang w:val="nl-BE"/>
        </w:rPr>
        <w:t xml:space="preserve"> met als boodschap </w:t>
      </w:r>
      <w:proofErr w:type="spellStart"/>
      <w:r w:rsidRPr="002D3EE1">
        <w:rPr>
          <w:rFonts w:cs="Times New Roman"/>
          <w:szCs w:val="24"/>
          <w:lang w:val="nl-BE"/>
        </w:rPr>
        <w:t>message</w:t>
      </w:r>
      <w:proofErr w:type="spellEnd"/>
      <w:r w:rsidRPr="002D3EE1">
        <w:rPr>
          <w:rFonts w:cs="Times New Roman"/>
          <w:szCs w:val="24"/>
          <w:lang w:val="nl-BE"/>
        </w:rPr>
        <w:t>.</w:t>
      </w:r>
    </w:p>
    <w:p w:rsidR="004D1E04" w:rsidRDefault="003E6568">
      <w:pPr>
        <w:pStyle w:val="Code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push origin --delete &lt;</w:t>
      </w:r>
      <w:proofErr w:type="spellStart"/>
      <w:r w:rsidRPr="00D87900">
        <w:rPr>
          <w:rFonts w:cs="Times New Roman"/>
          <w:i/>
          <w:szCs w:val="24"/>
        </w:rPr>
        <w:t>branch_name</w:t>
      </w:r>
      <w:proofErr w:type="spellEnd"/>
      <w:r>
        <w:rPr>
          <w:rFonts w:cs="Times New Roman"/>
          <w:szCs w:val="24"/>
        </w:rPr>
        <w:t>&gt;</w:t>
      </w:r>
    </w:p>
    <w:p w:rsidR="004D1E04" w:rsidRDefault="003E6568">
      <w:pPr>
        <w:pStyle w:val="Codecommen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Deletet</w:t>
      </w:r>
      <w:proofErr w:type="spellEnd"/>
      <w:r>
        <w:rPr>
          <w:rFonts w:cs="Times New Roman"/>
          <w:szCs w:val="24"/>
        </w:rPr>
        <w:t xml:space="preserve"> branch met </w:t>
      </w:r>
      <w:proofErr w:type="spellStart"/>
      <w:r>
        <w:rPr>
          <w:rFonts w:cs="Times New Roman"/>
          <w:szCs w:val="24"/>
        </w:rPr>
        <w:t>naam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branch_name</w:t>
      </w:r>
      <w:proofErr w:type="spellEnd"/>
      <w:r>
        <w:rPr>
          <w:rFonts w:cs="Times New Roman"/>
          <w:szCs w:val="24"/>
        </w:rPr>
        <w:t xml:space="preserve"> op remote repository.</w:t>
      </w:r>
    </w:p>
    <w:p w:rsidR="004D1E04" w:rsidRDefault="003E6568">
      <w:pPr>
        <w:pStyle w:val="Code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checkout &lt;</w:t>
      </w:r>
      <w:proofErr w:type="spellStart"/>
      <w:r w:rsidRPr="00D87900">
        <w:rPr>
          <w:rFonts w:cs="Times New Roman"/>
          <w:i/>
          <w:szCs w:val="24"/>
        </w:rPr>
        <w:t>branch_name</w:t>
      </w:r>
      <w:proofErr w:type="spellEnd"/>
      <w:r>
        <w:rPr>
          <w:rFonts w:cs="Times New Roman"/>
          <w:szCs w:val="24"/>
        </w:rPr>
        <w:t>&gt;</w:t>
      </w:r>
    </w:p>
    <w:p w:rsidR="004D1E04" w:rsidRPr="002D3EE1" w:rsidRDefault="003E6568">
      <w:pPr>
        <w:pStyle w:val="Codecomment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 xml:space="preserve">Checkt de </w:t>
      </w:r>
      <w:proofErr w:type="spellStart"/>
      <w:r w:rsidRPr="002D3EE1">
        <w:rPr>
          <w:rFonts w:cs="Times New Roman"/>
          <w:szCs w:val="24"/>
          <w:lang w:val="nl-BE"/>
        </w:rPr>
        <w:t>branch</w:t>
      </w:r>
      <w:proofErr w:type="spellEnd"/>
      <w:r w:rsidRPr="002D3EE1">
        <w:rPr>
          <w:rFonts w:cs="Times New Roman"/>
          <w:szCs w:val="24"/>
          <w:lang w:val="nl-BE"/>
        </w:rPr>
        <w:t xml:space="preserve"> uit en zorgt ervoor dat er gewerkt wordt op de </w:t>
      </w:r>
      <w:proofErr w:type="spellStart"/>
      <w:r w:rsidRPr="002D3EE1">
        <w:rPr>
          <w:rFonts w:cs="Times New Roman"/>
          <w:szCs w:val="24"/>
          <w:lang w:val="nl-BE"/>
        </w:rPr>
        <w:t>branch</w:t>
      </w:r>
      <w:proofErr w:type="spellEnd"/>
      <w:r w:rsidRPr="002D3EE1">
        <w:rPr>
          <w:rFonts w:cs="Times New Roman"/>
          <w:szCs w:val="24"/>
          <w:lang w:val="nl-BE"/>
        </w:rPr>
        <w:t>.</w:t>
      </w:r>
    </w:p>
    <w:p w:rsidR="004D1E04" w:rsidRPr="002D3EE1" w:rsidRDefault="003E6568">
      <w:pPr>
        <w:pStyle w:val="Code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>git remote -v</w:t>
      </w:r>
    </w:p>
    <w:p w:rsidR="004D1E04" w:rsidRPr="002D3EE1" w:rsidRDefault="003E6568">
      <w:pPr>
        <w:pStyle w:val="Codecomment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 xml:space="preserve">Toont alle remote </w:t>
      </w:r>
      <w:proofErr w:type="spellStart"/>
      <w:r w:rsidRPr="002D3EE1">
        <w:rPr>
          <w:rFonts w:cs="Times New Roman"/>
          <w:szCs w:val="24"/>
          <w:lang w:val="nl-BE"/>
        </w:rPr>
        <w:t>repositories</w:t>
      </w:r>
      <w:proofErr w:type="spellEnd"/>
      <w:r w:rsidRPr="002D3EE1">
        <w:rPr>
          <w:rFonts w:cs="Times New Roman"/>
          <w:szCs w:val="24"/>
          <w:lang w:val="nl-BE"/>
        </w:rPr>
        <w:t xml:space="preserve"> voor huidige </w:t>
      </w:r>
      <w:proofErr w:type="spellStart"/>
      <w:r w:rsidRPr="002D3EE1">
        <w:rPr>
          <w:rFonts w:cs="Times New Roman"/>
          <w:szCs w:val="24"/>
          <w:lang w:val="nl-BE"/>
        </w:rPr>
        <w:t>repository</w:t>
      </w:r>
      <w:proofErr w:type="spellEnd"/>
      <w:r w:rsidRPr="002D3EE1">
        <w:rPr>
          <w:rFonts w:cs="Times New Roman"/>
          <w:szCs w:val="24"/>
          <w:lang w:val="nl-BE"/>
        </w:rPr>
        <w:t>.</w:t>
      </w:r>
    </w:p>
    <w:p w:rsidR="004D1E04" w:rsidRPr="00E5741C" w:rsidRDefault="003E6568">
      <w:pPr>
        <w:pStyle w:val="Code"/>
        <w:rPr>
          <w:rFonts w:cs="Times New Roman"/>
          <w:szCs w:val="24"/>
          <w:lang w:val="en-GB"/>
        </w:rPr>
      </w:pPr>
      <w:r w:rsidRPr="00E5741C">
        <w:rPr>
          <w:rFonts w:cs="Times New Roman"/>
          <w:szCs w:val="24"/>
          <w:lang w:val="en-GB"/>
        </w:rPr>
        <w:t xml:space="preserve">git remote add origin </w:t>
      </w:r>
      <w:r w:rsidRPr="00D87900">
        <w:t>https://github.com/</w:t>
      </w:r>
      <w:r w:rsidRPr="00D87900">
        <w:rPr>
          <w:lang w:val="en-GB"/>
        </w:rPr>
        <w:t>&lt;</w:t>
      </w:r>
      <w:proofErr w:type="spellStart"/>
      <w:r w:rsidRPr="00D87900">
        <w:rPr>
          <w:rFonts w:cs="Times New Roman"/>
          <w:i/>
          <w:szCs w:val="24"/>
          <w:lang w:val="en-GB"/>
        </w:rPr>
        <w:t>account_name</w:t>
      </w:r>
      <w:proofErr w:type="spellEnd"/>
      <w:r w:rsidRPr="00E5741C">
        <w:rPr>
          <w:rFonts w:cs="Times New Roman"/>
          <w:szCs w:val="24"/>
          <w:lang w:val="en-GB"/>
        </w:rPr>
        <w:t>&gt;/&lt;</w:t>
      </w:r>
      <w:proofErr w:type="spellStart"/>
      <w:r w:rsidRPr="00D87900">
        <w:rPr>
          <w:rFonts w:cs="Times New Roman"/>
          <w:i/>
          <w:szCs w:val="24"/>
          <w:lang w:val="en-GB"/>
        </w:rPr>
        <w:t>repository_name</w:t>
      </w:r>
      <w:proofErr w:type="spellEnd"/>
      <w:r w:rsidRPr="00E5741C">
        <w:rPr>
          <w:rFonts w:cs="Times New Roman"/>
          <w:szCs w:val="24"/>
          <w:lang w:val="en-GB"/>
        </w:rPr>
        <w:t>&gt;.git</w:t>
      </w:r>
    </w:p>
    <w:p w:rsidR="004D1E04" w:rsidRPr="002D3EE1" w:rsidRDefault="003E6568">
      <w:pPr>
        <w:pStyle w:val="Codecomment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 xml:space="preserve">Voegt de lokale </w:t>
      </w:r>
      <w:proofErr w:type="spellStart"/>
      <w:r w:rsidRPr="002D3EE1">
        <w:rPr>
          <w:rFonts w:cs="Times New Roman"/>
          <w:szCs w:val="24"/>
          <w:lang w:val="nl-BE"/>
        </w:rPr>
        <w:t>repository</w:t>
      </w:r>
      <w:proofErr w:type="spellEnd"/>
      <w:r w:rsidRPr="002D3EE1">
        <w:rPr>
          <w:rFonts w:cs="Times New Roman"/>
          <w:szCs w:val="24"/>
          <w:lang w:val="nl-BE"/>
        </w:rPr>
        <w:t xml:space="preserve"> toe aan de remote </w:t>
      </w:r>
      <w:proofErr w:type="spellStart"/>
      <w:r w:rsidRPr="002D3EE1">
        <w:rPr>
          <w:rFonts w:cs="Times New Roman"/>
          <w:szCs w:val="24"/>
          <w:lang w:val="nl-BE"/>
        </w:rPr>
        <w:t>repository</w:t>
      </w:r>
      <w:proofErr w:type="spellEnd"/>
      <w:r w:rsidRPr="002D3EE1">
        <w:rPr>
          <w:rFonts w:cs="Times New Roman"/>
          <w:szCs w:val="24"/>
          <w:lang w:val="nl-BE"/>
        </w:rPr>
        <w:t xml:space="preserve">. Soort synchronisatie. </w:t>
      </w:r>
      <w:r w:rsidRPr="002D3EE1">
        <w:rPr>
          <w:rFonts w:cs="Times New Roman" w:hint="eastAsia"/>
          <w:szCs w:val="24"/>
          <w:lang w:val="nl-BE"/>
        </w:rPr>
        <w:t>“</w:t>
      </w:r>
      <w:proofErr w:type="spellStart"/>
      <w:r w:rsidRPr="002D3EE1">
        <w:rPr>
          <w:rFonts w:cs="Times New Roman"/>
          <w:szCs w:val="24"/>
          <w:lang w:val="nl-BE"/>
        </w:rPr>
        <w:t>origin</w:t>
      </w:r>
      <w:proofErr w:type="spellEnd"/>
      <w:r w:rsidRPr="002D3EE1">
        <w:rPr>
          <w:rFonts w:cs="Times New Roman" w:hint="eastAsia"/>
          <w:szCs w:val="24"/>
          <w:lang w:val="nl-BE"/>
        </w:rPr>
        <w:t>”</w:t>
      </w:r>
      <w:r w:rsidRPr="002D3EE1">
        <w:rPr>
          <w:rFonts w:cs="Times New Roman"/>
          <w:szCs w:val="24"/>
          <w:lang w:val="nl-BE"/>
        </w:rPr>
        <w:t xml:space="preserve"> is de naam van de remote </w:t>
      </w:r>
      <w:proofErr w:type="spellStart"/>
      <w:r w:rsidRPr="002D3EE1">
        <w:rPr>
          <w:rFonts w:cs="Times New Roman"/>
          <w:szCs w:val="24"/>
          <w:lang w:val="nl-BE"/>
        </w:rPr>
        <w:t>repository</w:t>
      </w:r>
      <w:proofErr w:type="spellEnd"/>
      <w:r w:rsidRPr="002D3EE1">
        <w:rPr>
          <w:rFonts w:cs="Times New Roman"/>
          <w:szCs w:val="24"/>
          <w:lang w:val="nl-BE"/>
        </w:rPr>
        <w:t xml:space="preserve">, </w:t>
      </w:r>
      <w:r w:rsidRPr="002D3EE1">
        <w:rPr>
          <w:rFonts w:cs="Times New Roman" w:hint="eastAsia"/>
          <w:szCs w:val="24"/>
          <w:lang w:val="nl-BE"/>
        </w:rPr>
        <w:t>“</w:t>
      </w:r>
      <w:r w:rsidRPr="002D3EE1">
        <w:rPr>
          <w:rFonts w:cs="Times New Roman"/>
          <w:szCs w:val="24"/>
          <w:lang w:val="nl-BE"/>
        </w:rPr>
        <w:t>master</w:t>
      </w:r>
      <w:r w:rsidRPr="002D3EE1">
        <w:rPr>
          <w:rFonts w:cs="Times New Roman" w:hint="eastAsia"/>
          <w:szCs w:val="24"/>
          <w:lang w:val="nl-BE"/>
        </w:rPr>
        <w:t>”</w:t>
      </w:r>
      <w:r w:rsidRPr="002D3EE1">
        <w:rPr>
          <w:rFonts w:cs="Times New Roman"/>
          <w:szCs w:val="24"/>
          <w:lang w:val="nl-BE"/>
        </w:rPr>
        <w:t xml:space="preserve"> is de naam van de </w:t>
      </w:r>
      <w:proofErr w:type="spellStart"/>
      <w:r w:rsidRPr="002D3EE1">
        <w:rPr>
          <w:rFonts w:cs="Times New Roman"/>
          <w:szCs w:val="24"/>
          <w:lang w:val="nl-BE"/>
        </w:rPr>
        <w:t>branch</w:t>
      </w:r>
      <w:proofErr w:type="spellEnd"/>
      <w:r w:rsidRPr="002D3EE1">
        <w:rPr>
          <w:rFonts w:cs="Times New Roman"/>
          <w:szCs w:val="24"/>
          <w:lang w:val="nl-BE"/>
        </w:rPr>
        <w:t>.</w:t>
      </w:r>
    </w:p>
    <w:p w:rsidR="004D1E04" w:rsidRPr="002D3EE1" w:rsidRDefault="003E6568">
      <w:pPr>
        <w:pStyle w:val="Code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>git remote</w:t>
      </w:r>
    </w:p>
    <w:p w:rsidR="004D1E04" w:rsidRPr="002D3EE1" w:rsidRDefault="003E6568">
      <w:pPr>
        <w:pStyle w:val="Codecomment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 xml:space="preserve">Toont alle remote </w:t>
      </w:r>
      <w:proofErr w:type="spellStart"/>
      <w:r w:rsidRPr="002D3EE1">
        <w:rPr>
          <w:rFonts w:cs="Times New Roman"/>
          <w:szCs w:val="24"/>
          <w:lang w:val="nl-BE"/>
        </w:rPr>
        <w:t>repositories</w:t>
      </w:r>
      <w:proofErr w:type="spellEnd"/>
      <w:r w:rsidRPr="002D3EE1">
        <w:rPr>
          <w:rFonts w:cs="Times New Roman"/>
          <w:szCs w:val="24"/>
          <w:lang w:val="nl-BE"/>
        </w:rPr>
        <w:t xml:space="preserve"> voor de huidige </w:t>
      </w:r>
      <w:proofErr w:type="spellStart"/>
      <w:r w:rsidRPr="002D3EE1">
        <w:rPr>
          <w:rFonts w:cs="Times New Roman"/>
          <w:szCs w:val="24"/>
          <w:lang w:val="nl-BE"/>
        </w:rPr>
        <w:t>repository</w:t>
      </w:r>
      <w:proofErr w:type="spellEnd"/>
      <w:r w:rsidRPr="002D3EE1">
        <w:rPr>
          <w:rFonts w:cs="Times New Roman"/>
          <w:szCs w:val="24"/>
          <w:lang w:val="nl-BE"/>
        </w:rPr>
        <w:t>.</w:t>
      </w:r>
    </w:p>
    <w:p w:rsidR="004D1E04" w:rsidRDefault="003E6568">
      <w:pPr>
        <w:pStyle w:val="Code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pull &lt;</w:t>
      </w:r>
      <w:proofErr w:type="spellStart"/>
      <w:r w:rsidRPr="00D87900">
        <w:rPr>
          <w:rFonts w:cs="Times New Roman"/>
          <w:i/>
          <w:szCs w:val="24"/>
        </w:rPr>
        <w:t>remote_repository</w:t>
      </w:r>
      <w:proofErr w:type="spellEnd"/>
      <w:r>
        <w:rPr>
          <w:rFonts w:cs="Times New Roman"/>
          <w:szCs w:val="24"/>
        </w:rPr>
        <w:t>&gt;</w:t>
      </w:r>
    </w:p>
    <w:p w:rsidR="004D1E04" w:rsidRDefault="003E6568">
      <w:pPr>
        <w:pStyle w:val="Codecommen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Pullt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alle</w:t>
      </w:r>
      <w:proofErr w:type="spellEnd"/>
      <w:r>
        <w:rPr>
          <w:rFonts w:cs="Times New Roman"/>
          <w:szCs w:val="24"/>
        </w:rPr>
        <w:t xml:space="preserve"> changes van de remote repository.</w:t>
      </w:r>
    </w:p>
    <w:p w:rsidR="004D1E04" w:rsidRDefault="003E6568">
      <w:pPr>
        <w:pStyle w:val="Code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 clone &lt;</w:t>
      </w:r>
      <w:proofErr w:type="spellStart"/>
      <w:r w:rsidRPr="00D87900">
        <w:rPr>
          <w:rFonts w:cs="Times New Roman"/>
          <w:i/>
          <w:szCs w:val="24"/>
        </w:rPr>
        <w:t>url_repository_to_clone</w:t>
      </w:r>
      <w:proofErr w:type="spellEnd"/>
      <w:r>
        <w:rPr>
          <w:rFonts w:cs="Times New Roman"/>
          <w:szCs w:val="24"/>
        </w:rPr>
        <w:t>&gt; &lt;</w:t>
      </w:r>
      <w:proofErr w:type="spellStart"/>
      <w:r w:rsidRPr="00D87900">
        <w:rPr>
          <w:rFonts w:cs="Times New Roman"/>
          <w:i/>
          <w:szCs w:val="24"/>
        </w:rPr>
        <w:t>path_to_clone_to</w:t>
      </w:r>
      <w:proofErr w:type="spellEnd"/>
      <w:r>
        <w:rPr>
          <w:rFonts w:cs="Times New Roman"/>
          <w:szCs w:val="24"/>
        </w:rPr>
        <w:t>&gt;</w:t>
      </w:r>
    </w:p>
    <w:p w:rsidR="004D1E04" w:rsidRPr="002D3EE1" w:rsidRDefault="003E6568">
      <w:pPr>
        <w:pStyle w:val="Codecomment"/>
        <w:rPr>
          <w:rFonts w:cs="Times New Roman"/>
          <w:szCs w:val="24"/>
          <w:lang w:val="nl-BE"/>
        </w:rPr>
      </w:pPr>
      <w:r w:rsidRPr="002D3EE1">
        <w:rPr>
          <w:rFonts w:cs="Times New Roman"/>
          <w:szCs w:val="24"/>
          <w:lang w:val="nl-BE"/>
        </w:rPr>
        <w:t xml:space="preserve">Kloont een </w:t>
      </w:r>
      <w:proofErr w:type="spellStart"/>
      <w:r w:rsidRPr="002D3EE1">
        <w:rPr>
          <w:rFonts w:cs="Times New Roman"/>
          <w:szCs w:val="24"/>
          <w:lang w:val="nl-BE"/>
        </w:rPr>
        <w:t>repository</w:t>
      </w:r>
      <w:proofErr w:type="spellEnd"/>
      <w:r w:rsidRPr="002D3EE1">
        <w:rPr>
          <w:rFonts w:cs="Times New Roman"/>
          <w:szCs w:val="24"/>
          <w:lang w:val="nl-BE"/>
        </w:rPr>
        <w:t xml:space="preserve"> naar een willekeurig pad. Om in het huidige pad te klonen, gebruik als </w:t>
      </w:r>
      <w:proofErr w:type="spellStart"/>
      <w:r w:rsidRPr="002D3EE1">
        <w:rPr>
          <w:rFonts w:cs="Times New Roman"/>
          <w:szCs w:val="24"/>
          <w:lang w:val="nl-BE"/>
        </w:rPr>
        <w:t>destination</w:t>
      </w:r>
      <w:proofErr w:type="spellEnd"/>
      <w:r w:rsidRPr="002D3EE1">
        <w:rPr>
          <w:rFonts w:cs="Times New Roman"/>
          <w:szCs w:val="24"/>
          <w:lang w:val="nl-BE"/>
        </w:rPr>
        <w:t xml:space="preserve"> </w:t>
      </w:r>
      <w:r w:rsidRPr="002D3EE1">
        <w:rPr>
          <w:rFonts w:cs="Times New Roman" w:hint="eastAsia"/>
          <w:szCs w:val="24"/>
          <w:lang w:val="nl-BE"/>
        </w:rPr>
        <w:t>“</w:t>
      </w:r>
      <w:r w:rsidRPr="002D3EE1">
        <w:rPr>
          <w:rFonts w:cs="Times New Roman"/>
          <w:szCs w:val="24"/>
          <w:lang w:val="nl-BE"/>
        </w:rPr>
        <w:t>.</w:t>
      </w:r>
      <w:r w:rsidRPr="002D3EE1">
        <w:rPr>
          <w:rFonts w:cs="Times New Roman" w:hint="eastAsia"/>
          <w:szCs w:val="24"/>
          <w:lang w:val="nl-BE"/>
        </w:rPr>
        <w:t>”</w:t>
      </w:r>
      <w:r w:rsidRPr="002D3EE1">
        <w:rPr>
          <w:rFonts w:cs="Times New Roman"/>
          <w:szCs w:val="24"/>
          <w:lang w:val="nl-BE"/>
        </w:rPr>
        <w:t>.</w:t>
      </w:r>
    </w:p>
    <w:p w:rsidR="003E6568" w:rsidRPr="002D3EE1" w:rsidRDefault="003E6568">
      <w:pPr>
        <w:rPr>
          <w:rFonts w:cs="Times New Roman"/>
          <w:lang w:val="nl-BE"/>
        </w:rPr>
      </w:pPr>
    </w:p>
    <w:sectPr w:rsidR="003E6568" w:rsidRPr="002D3EE1" w:rsidSect="008D5A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134" w:right="1134" w:bottom="1134" w:left="1134" w:header="708" w:footer="708" w:gutter="0"/>
      <w:pgNumType w:start="0"/>
      <w:cols w:space="708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989" w:rsidRDefault="00BA7989" w:rsidP="00450B0C">
      <w:r>
        <w:separator/>
      </w:r>
    </w:p>
  </w:endnote>
  <w:endnote w:type="continuationSeparator" w:id="0">
    <w:p w:rsidR="00BA7989" w:rsidRDefault="00BA7989" w:rsidP="00450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B0C" w:rsidRDefault="00450B0C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B0C" w:rsidRDefault="00450B0C" w:rsidP="00450B0C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2F0298" w:rsidRPr="002F0298">
      <w:rPr>
        <w:noProof/>
        <w:lang w:val="nl-NL"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B0C" w:rsidRDefault="00450B0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989" w:rsidRDefault="00BA7989" w:rsidP="00450B0C">
      <w:r>
        <w:separator/>
      </w:r>
    </w:p>
  </w:footnote>
  <w:footnote w:type="continuationSeparator" w:id="0">
    <w:p w:rsidR="00BA7989" w:rsidRDefault="00BA7989" w:rsidP="00450B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B0C" w:rsidRDefault="00450B0C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B0C" w:rsidRDefault="00450B0C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B0C" w:rsidRDefault="00450B0C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OpenSymbol" w:hAnsi="Times New Roman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OpenSymbol" w:hAnsi="Times New Roman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OpenSymbol" w:hAnsi="Times New Roman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OpenSymbol" w:hAnsi="Times New Roman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OpenSymbol" w:hAnsi="Times New Roman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OpenSymbol" w:hAnsi="Times New Roman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OpenSymbol" w:hAnsi="Times New Roman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OpenSymbol" w:hAnsi="Times New Roman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OpenSymbol" w:hAnsi="Times New Roman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OpenSymbol" w:hAnsi="Times New Roman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OpenSymbol" w:hAnsi="Times New Roman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OpenSymbol" w:hAnsi="Times New Roman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OpenSymbol" w:hAnsi="Times New Roman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OpenSymbol" w:hAnsi="Times New Roman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OpenSymbol" w:hAnsi="Times New Roman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OpenSymbol" w:hAnsi="Times New Roman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OpenSymbol" w:hAnsi="Times New Roman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OpenSymbol" w:hAnsi="Times New Roman" w:cs="OpenSymbol"/>
      </w:rPr>
    </w:lvl>
  </w:abstractNum>
  <w:abstractNum w:abstractNumId="6" w15:restartNumberingAfterBreak="0">
    <w:nsid w:val="7C872816"/>
    <w:multiLevelType w:val="multilevel"/>
    <w:tmpl w:val="137CDDFE"/>
    <w:lvl w:ilvl="0">
      <w:start w:val="1"/>
      <w:numFmt w:val="decimal"/>
      <w:pStyle w:val="Kop2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Kop3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Kop4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E1"/>
    <w:rsid w:val="000842A9"/>
    <w:rsid w:val="00166FF8"/>
    <w:rsid w:val="00284A4C"/>
    <w:rsid w:val="002D3EE1"/>
    <w:rsid w:val="002F0298"/>
    <w:rsid w:val="003156A2"/>
    <w:rsid w:val="003D2E10"/>
    <w:rsid w:val="003D5F0A"/>
    <w:rsid w:val="003E6568"/>
    <w:rsid w:val="00450B0C"/>
    <w:rsid w:val="004C14C6"/>
    <w:rsid w:val="004D1E04"/>
    <w:rsid w:val="005A21E7"/>
    <w:rsid w:val="00822BDD"/>
    <w:rsid w:val="008D5AC5"/>
    <w:rsid w:val="008F5447"/>
    <w:rsid w:val="00926CB9"/>
    <w:rsid w:val="00980936"/>
    <w:rsid w:val="0098633A"/>
    <w:rsid w:val="009F10A7"/>
    <w:rsid w:val="00A838C4"/>
    <w:rsid w:val="00B578B1"/>
    <w:rsid w:val="00BA7989"/>
    <w:rsid w:val="00D87900"/>
    <w:rsid w:val="00D9348E"/>
    <w:rsid w:val="00E5741C"/>
    <w:rsid w:val="00E70E71"/>
    <w:rsid w:val="00ED3CAB"/>
    <w:rsid w:val="00F2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BA7DA40-0FDB-4305-930C-705A1686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Arial" w:cs="Calibri"/>
      <w:kern w:val="1"/>
      <w:sz w:val="24"/>
      <w:szCs w:val="24"/>
      <w:lang w:val="en-US" w:eastAsia="zh-CN" w:bidi="hi-IN"/>
    </w:rPr>
  </w:style>
  <w:style w:type="paragraph" w:styleId="Kop1">
    <w:name w:val="heading 1"/>
    <w:basedOn w:val="Kop"/>
    <w:next w:val="Tekstblok"/>
    <w:link w:val="Kop1Char"/>
    <w:uiPriority w:val="9"/>
    <w:qFormat/>
    <w:pPr>
      <w:outlineLvl w:val="0"/>
    </w:pPr>
    <w:rPr>
      <w:b/>
      <w:bCs/>
      <w:sz w:val="32"/>
      <w:szCs w:val="32"/>
    </w:rPr>
  </w:style>
  <w:style w:type="paragraph" w:styleId="Kop2">
    <w:name w:val="heading 2"/>
    <w:basedOn w:val="Kop"/>
    <w:next w:val="Tekstblok"/>
    <w:link w:val="Kop2Char"/>
    <w:uiPriority w:val="99"/>
    <w:qFormat/>
    <w:rsid w:val="004C14C6"/>
    <w:pPr>
      <w:numPr>
        <w:numId w:val="7"/>
      </w:numPr>
      <w:spacing w:before="360" w:after="240"/>
      <w:outlineLvl w:val="1"/>
    </w:pPr>
    <w:rPr>
      <w:b/>
      <w:bCs/>
      <w:i/>
      <w:iCs/>
    </w:rPr>
  </w:style>
  <w:style w:type="paragraph" w:styleId="Kop3">
    <w:name w:val="heading 3"/>
    <w:basedOn w:val="Kop"/>
    <w:next w:val="Tekstblok"/>
    <w:link w:val="Kop3Char"/>
    <w:uiPriority w:val="99"/>
    <w:qFormat/>
    <w:pPr>
      <w:numPr>
        <w:ilvl w:val="1"/>
        <w:numId w:val="7"/>
      </w:numPr>
      <w:outlineLvl w:val="2"/>
    </w:pPr>
    <w:rPr>
      <w:b/>
      <w:bCs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276C0"/>
    <w:pPr>
      <w:keepNext/>
      <w:numPr>
        <w:ilvl w:val="2"/>
        <w:numId w:val="7"/>
      </w:numPr>
      <w:spacing w:before="240" w:after="60"/>
      <w:outlineLvl w:val="3"/>
    </w:pPr>
    <w:rPr>
      <w:rFonts w:asciiTheme="minorHAnsi" w:eastAsiaTheme="minorEastAsia" w:hAnsiTheme="minorHAnsi" w:cs="Mangal"/>
      <w:b/>
      <w:bCs/>
      <w:sz w:val="28"/>
      <w:szCs w:val="25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="Mangal"/>
      <w:b/>
      <w:bCs/>
      <w:kern w:val="32"/>
      <w:sz w:val="32"/>
      <w:szCs w:val="29"/>
      <w:lang w:val="en-US" w:eastAsia="zh-CN" w:bidi="hi-IN"/>
    </w:rPr>
  </w:style>
  <w:style w:type="character" w:customStyle="1" w:styleId="Kop2Char">
    <w:name w:val="Kop 2 Char"/>
    <w:basedOn w:val="Standaardalinea-lettertype"/>
    <w:link w:val="Kop2"/>
    <w:uiPriority w:val="99"/>
    <w:rsid w:val="004C14C6"/>
    <w:rPr>
      <w:rFonts w:ascii="Arial" w:eastAsia="Microsoft YaHei" w:hAnsi="Arial" w:cs="Arial"/>
      <w:b/>
      <w:bCs/>
      <w:i/>
      <w:iCs/>
      <w:sz w:val="28"/>
      <w:szCs w:val="28"/>
      <w:lang w:val="en-US" w:eastAsia="zh-CN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="Mangal"/>
      <w:b/>
      <w:bCs/>
      <w:kern w:val="1"/>
      <w:sz w:val="26"/>
      <w:szCs w:val="23"/>
      <w:lang w:val="en-US" w:eastAsia="zh-CN" w:bidi="hi-IN"/>
    </w:rPr>
  </w:style>
  <w:style w:type="character" w:customStyle="1" w:styleId="RTFNum21">
    <w:name w:val="RTF_Num 2 1"/>
    <w:uiPriority w:val="99"/>
    <w:rPr>
      <w:rFonts w:ascii="Calibri" w:cs="Calibri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31">
    <w:name w:val="RTF_Num 3 1"/>
    <w:uiPriority w:val="99"/>
  </w:style>
  <w:style w:type="character" w:customStyle="1" w:styleId="RTFNum32">
    <w:name w:val="RTF_Num 3 2"/>
    <w:uiPriority w:val="99"/>
  </w:style>
  <w:style w:type="character" w:customStyle="1" w:styleId="RTFNum33">
    <w:name w:val="RTF_Num 3 3"/>
    <w:uiPriority w:val="99"/>
  </w:style>
  <w:style w:type="character" w:customStyle="1" w:styleId="RTFNum34">
    <w:name w:val="RTF_Num 3 4"/>
    <w:uiPriority w:val="99"/>
  </w:style>
  <w:style w:type="character" w:customStyle="1" w:styleId="RTFNum35">
    <w:name w:val="RTF_Num 3 5"/>
    <w:uiPriority w:val="99"/>
  </w:style>
  <w:style w:type="character" w:customStyle="1" w:styleId="RTFNum36">
    <w:name w:val="RTF_Num 3 6"/>
    <w:uiPriority w:val="99"/>
  </w:style>
  <w:style w:type="character" w:customStyle="1" w:styleId="RTFNum37">
    <w:name w:val="RTF_Num 3 7"/>
    <w:uiPriority w:val="99"/>
  </w:style>
  <w:style w:type="character" w:customStyle="1" w:styleId="RTFNum38">
    <w:name w:val="RTF_Num 3 8"/>
    <w:uiPriority w:val="99"/>
  </w:style>
  <w:style w:type="character" w:customStyle="1" w:styleId="RTFNum39">
    <w:name w:val="RTF_Num 3 9"/>
    <w:uiPriority w:val="99"/>
  </w:style>
  <w:style w:type="character" w:customStyle="1" w:styleId="RTFNum41">
    <w:name w:val="RTF_Num 4 1"/>
    <w:uiPriority w:val="99"/>
  </w:style>
  <w:style w:type="character" w:customStyle="1" w:styleId="RTFNum42">
    <w:name w:val="RTF_Num 4 2"/>
    <w:uiPriority w:val="99"/>
  </w:style>
  <w:style w:type="character" w:customStyle="1" w:styleId="RTFNum43">
    <w:name w:val="RTF_Num 4 3"/>
    <w:uiPriority w:val="99"/>
  </w:style>
  <w:style w:type="character" w:customStyle="1" w:styleId="RTFNum44">
    <w:name w:val="RTF_Num 4 4"/>
    <w:uiPriority w:val="99"/>
  </w:style>
  <w:style w:type="character" w:customStyle="1" w:styleId="RTFNum45">
    <w:name w:val="RTF_Num 4 5"/>
    <w:uiPriority w:val="99"/>
  </w:style>
  <w:style w:type="character" w:customStyle="1" w:styleId="RTFNum46">
    <w:name w:val="RTF_Num 4 6"/>
    <w:uiPriority w:val="99"/>
  </w:style>
  <w:style w:type="character" w:customStyle="1" w:styleId="RTFNum47">
    <w:name w:val="RTF_Num 4 7"/>
    <w:uiPriority w:val="99"/>
  </w:style>
  <w:style w:type="character" w:customStyle="1" w:styleId="RTFNum48">
    <w:name w:val="RTF_Num 4 8"/>
    <w:uiPriority w:val="99"/>
  </w:style>
  <w:style w:type="character" w:customStyle="1" w:styleId="RTFNum49">
    <w:name w:val="RTF_Num 4 9"/>
    <w:uiPriority w:val="99"/>
  </w:style>
  <w:style w:type="character" w:customStyle="1" w:styleId="RTFNum51">
    <w:name w:val="RTF_Num 5 1"/>
    <w:uiPriority w:val="99"/>
    <w:rPr>
      <w:rFonts w:ascii="OpenSymbol" w:eastAsia="OpenSymbol" w:hAnsi="OpenSymbol" w:cs="OpenSymbol"/>
    </w:rPr>
  </w:style>
  <w:style w:type="character" w:customStyle="1" w:styleId="RTFNum52">
    <w:name w:val="RTF_Num 5 2"/>
    <w:uiPriority w:val="99"/>
    <w:rPr>
      <w:rFonts w:ascii="OpenSymbol" w:eastAsia="OpenSymbol" w:hAnsi="OpenSymbol" w:cs="OpenSymbol"/>
    </w:rPr>
  </w:style>
  <w:style w:type="character" w:customStyle="1" w:styleId="RTFNum53">
    <w:name w:val="RTF_Num 5 3"/>
    <w:uiPriority w:val="99"/>
    <w:rPr>
      <w:rFonts w:ascii="OpenSymbol" w:eastAsia="OpenSymbol" w:hAnsi="OpenSymbol" w:cs="OpenSymbol"/>
    </w:rPr>
  </w:style>
  <w:style w:type="character" w:customStyle="1" w:styleId="RTFNum54">
    <w:name w:val="RTF_Num 5 4"/>
    <w:uiPriority w:val="99"/>
    <w:rPr>
      <w:rFonts w:ascii="OpenSymbol" w:eastAsia="OpenSymbol" w:hAnsi="OpenSymbol" w:cs="OpenSymbol"/>
    </w:rPr>
  </w:style>
  <w:style w:type="character" w:customStyle="1" w:styleId="RTFNum55">
    <w:name w:val="RTF_Num 5 5"/>
    <w:uiPriority w:val="99"/>
    <w:rPr>
      <w:rFonts w:ascii="OpenSymbol" w:eastAsia="OpenSymbol" w:hAnsi="OpenSymbol" w:cs="OpenSymbol"/>
    </w:rPr>
  </w:style>
  <w:style w:type="character" w:customStyle="1" w:styleId="RTFNum56">
    <w:name w:val="RTF_Num 5 6"/>
    <w:uiPriority w:val="99"/>
    <w:rPr>
      <w:rFonts w:ascii="OpenSymbol" w:eastAsia="OpenSymbol" w:hAnsi="OpenSymbol" w:cs="OpenSymbol"/>
    </w:rPr>
  </w:style>
  <w:style w:type="character" w:customStyle="1" w:styleId="RTFNum57">
    <w:name w:val="RTF_Num 5 7"/>
    <w:uiPriority w:val="99"/>
    <w:rPr>
      <w:rFonts w:ascii="OpenSymbol" w:eastAsia="OpenSymbol" w:hAnsi="OpenSymbol" w:cs="OpenSymbol"/>
    </w:rPr>
  </w:style>
  <w:style w:type="character" w:customStyle="1" w:styleId="RTFNum58">
    <w:name w:val="RTF_Num 5 8"/>
    <w:uiPriority w:val="99"/>
    <w:rPr>
      <w:rFonts w:ascii="OpenSymbol" w:eastAsia="OpenSymbol" w:hAnsi="OpenSymbol" w:cs="OpenSymbol"/>
    </w:rPr>
  </w:style>
  <w:style w:type="character" w:customStyle="1" w:styleId="RTFNum59">
    <w:name w:val="RTF_Num 5 9"/>
    <w:uiPriority w:val="99"/>
    <w:rPr>
      <w:rFonts w:ascii="OpenSymbol" w:eastAsia="OpenSymbol" w:hAnsi="OpenSymbol" w:cs="OpenSymbol"/>
    </w:rPr>
  </w:style>
  <w:style w:type="character" w:customStyle="1" w:styleId="RTFNum61">
    <w:name w:val="RTF_Num 6 1"/>
    <w:uiPriority w:val="99"/>
    <w:rPr>
      <w:rFonts w:ascii="OpenSymbol" w:eastAsia="OpenSymbol" w:hAnsi="OpenSymbol" w:cs="OpenSymbol"/>
    </w:rPr>
  </w:style>
  <w:style w:type="character" w:customStyle="1" w:styleId="RTFNum62">
    <w:name w:val="RTF_Num 6 2"/>
    <w:uiPriority w:val="99"/>
    <w:rPr>
      <w:rFonts w:ascii="OpenSymbol" w:eastAsia="OpenSymbol" w:hAnsi="OpenSymbol" w:cs="OpenSymbol"/>
    </w:rPr>
  </w:style>
  <w:style w:type="character" w:customStyle="1" w:styleId="RTFNum63">
    <w:name w:val="RTF_Num 6 3"/>
    <w:uiPriority w:val="99"/>
    <w:rPr>
      <w:rFonts w:ascii="OpenSymbol" w:eastAsia="OpenSymbol" w:hAnsi="OpenSymbol" w:cs="OpenSymbol"/>
    </w:rPr>
  </w:style>
  <w:style w:type="character" w:customStyle="1" w:styleId="RTFNum64">
    <w:name w:val="RTF_Num 6 4"/>
    <w:uiPriority w:val="99"/>
    <w:rPr>
      <w:rFonts w:ascii="OpenSymbol" w:eastAsia="OpenSymbol" w:hAnsi="OpenSymbol" w:cs="OpenSymbol"/>
    </w:rPr>
  </w:style>
  <w:style w:type="character" w:customStyle="1" w:styleId="RTFNum65">
    <w:name w:val="RTF_Num 6 5"/>
    <w:uiPriority w:val="99"/>
    <w:rPr>
      <w:rFonts w:ascii="OpenSymbol" w:eastAsia="OpenSymbol" w:hAnsi="OpenSymbol" w:cs="OpenSymbol"/>
    </w:rPr>
  </w:style>
  <w:style w:type="character" w:customStyle="1" w:styleId="RTFNum66">
    <w:name w:val="RTF_Num 6 6"/>
    <w:uiPriority w:val="99"/>
    <w:rPr>
      <w:rFonts w:ascii="OpenSymbol" w:eastAsia="OpenSymbol" w:hAnsi="OpenSymbol" w:cs="OpenSymbol"/>
    </w:rPr>
  </w:style>
  <w:style w:type="character" w:customStyle="1" w:styleId="RTFNum67">
    <w:name w:val="RTF_Num 6 7"/>
    <w:uiPriority w:val="99"/>
    <w:rPr>
      <w:rFonts w:ascii="OpenSymbol" w:eastAsia="OpenSymbol" w:hAnsi="OpenSymbol" w:cs="OpenSymbol"/>
    </w:rPr>
  </w:style>
  <w:style w:type="character" w:customStyle="1" w:styleId="RTFNum68">
    <w:name w:val="RTF_Num 6 8"/>
    <w:uiPriority w:val="99"/>
    <w:rPr>
      <w:rFonts w:ascii="OpenSymbol" w:eastAsia="OpenSymbol" w:hAnsi="OpenSymbol" w:cs="OpenSymbol"/>
    </w:rPr>
  </w:style>
  <w:style w:type="character" w:customStyle="1" w:styleId="RTFNum69">
    <w:name w:val="RTF_Num 6 9"/>
    <w:uiPriority w:val="99"/>
    <w:rPr>
      <w:rFonts w:ascii="OpenSymbol" w:eastAsia="OpenSymbol" w:hAnsi="OpenSymbol" w:cs="OpenSymbol"/>
    </w:rPr>
  </w:style>
  <w:style w:type="character" w:customStyle="1" w:styleId="Internetkoppeling">
    <w:name w:val="Internetkoppeling"/>
    <w:uiPriority w:val="99"/>
    <w:rPr>
      <w:color w:val="000080"/>
      <w:u w:val="single"/>
    </w:rPr>
  </w:style>
  <w:style w:type="character" w:customStyle="1" w:styleId="Nummeringssymbolen">
    <w:name w:val="Nummeringssymbolen"/>
    <w:uiPriority w:val="99"/>
  </w:style>
  <w:style w:type="character" w:customStyle="1" w:styleId="Opsommingstekens">
    <w:name w:val="Opsommingstekens"/>
    <w:uiPriority w:val="99"/>
    <w:rPr>
      <w:rFonts w:ascii="OpenSymbol" w:eastAsia="OpenSymbol" w:hAnsi="OpenSymbol" w:cs="OpenSymbol"/>
    </w:rPr>
  </w:style>
  <w:style w:type="paragraph" w:customStyle="1" w:styleId="Kop">
    <w:name w:val="Kop"/>
    <w:basedOn w:val="Standaard"/>
    <w:next w:val="Tekstblok"/>
    <w:uiPriority w:val="99"/>
    <w:pPr>
      <w:keepNext/>
      <w:spacing w:before="240" w:after="120"/>
    </w:pPr>
    <w:rPr>
      <w:rFonts w:ascii="Arial" w:eastAsia="Microsoft YaHei" w:cs="Arial"/>
      <w:kern w:val="0"/>
      <w:sz w:val="28"/>
      <w:szCs w:val="28"/>
      <w:lang w:bidi="ar-SA"/>
    </w:rPr>
  </w:style>
  <w:style w:type="paragraph" w:customStyle="1" w:styleId="Tekstblok">
    <w:name w:val="Tekstblok"/>
    <w:basedOn w:val="Standaard"/>
    <w:uiPriority w:val="99"/>
    <w:pPr>
      <w:spacing w:after="120"/>
    </w:pPr>
    <w:rPr>
      <w:rFonts w:hAnsi="Times New Roman"/>
      <w:kern w:val="0"/>
      <w:lang w:bidi="ar-SA"/>
    </w:rPr>
  </w:style>
  <w:style w:type="paragraph" w:styleId="Lijst">
    <w:name w:val="List"/>
    <w:basedOn w:val="Tekstblok"/>
    <w:uiPriority w:val="99"/>
    <w:rPr>
      <w:rFonts w:hAnsi="Arial"/>
    </w:rPr>
  </w:style>
  <w:style w:type="paragraph" w:styleId="Bijschrift">
    <w:name w:val="caption"/>
    <w:basedOn w:val="Standaard"/>
    <w:uiPriority w:val="99"/>
    <w:qFormat/>
    <w:pPr>
      <w:spacing w:before="120" w:after="120"/>
    </w:pPr>
    <w:rPr>
      <w:i/>
      <w:iCs/>
      <w:kern w:val="0"/>
      <w:lang w:bidi="ar-SA"/>
    </w:rPr>
  </w:style>
  <w:style w:type="paragraph" w:customStyle="1" w:styleId="Index">
    <w:name w:val="Index"/>
    <w:basedOn w:val="Standaard"/>
    <w:uiPriority w:val="99"/>
    <w:rPr>
      <w:kern w:val="0"/>
      <w:lang w:bidi="ar-SA"/>
    </w:rPr>
  </w:style>
  <w:style w:type="paragraph" w:customStyle="1" w:styleId="Reedsopgemaaktetekst">
    <w:name w:val="Reeds opgemaakte tekst"/>
    <w:basedOn w:val="Standaard"/>
    <w:uiPriority w:val="99"/>
    <w:rPr>
      <w:rFonts w:ascii="Courier New" w:hAnsi="NSimSun" w:cs="Courier New"/>
      <w:sz w:val="20"/>
      <w:szCs w:val="20"/>
      <w:lang w:bidi="ar-SA"/>
    </w:rPr>
  </w:style>
  <w:style w:type="paragraph" w:customStyle="1" w:styleId="Code">
    <w:name w:val="Code"/>
    <w:basedOn w:val="Standaard"/>
    <w:next w:val="Standaard"/>
    <w:uiPriority w:val="99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EEEEEE"/>
      <w:spacing w:after="113" w:line="276" w:lineRule="auto"/>
      <w:ind w:left="283" w:right="283"/>
    </w:pPr>
    <w:rPr>
      <w:rFonts w:ascii="Courier New" w:cs="Courier New"/>
      <w:sz w:val="22"/>
      <w:szCs w:val="22"/>
      <w:lang w:bidi="ar-SA"/>
    </w:rPr>
  </w:style>
  <w:style w:type="paragraph" w:customStyle="1" w:styleId="Codecomment">
    <w:name w:val="Code comment"/>
    <w:basedOn w:val="Code"/>
    <w:uiPriority w:val="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227"/>
    </w:pPr>
    <w:rPr>
      <w:rFonts w:ascii="Calibri" w:cs="Calibri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276C0"/>
    <w:rPr>
      <w:rFonts w:cs="Mangal"/>
      <w:b/>
      <w:bCs/>
      <w:kern w:val="1"/>
      <w:sz w:val="28"/>
      <w:szCs w:val="25"/>
      <w:lang w:val="en-US" w:eastAsia="zh-CN" w:bidi="hi-I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838C4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lang w:val="nl-BE"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3D2E10"/>
    <w:pPr>
      <w:tabs>
        <w:tab w:val="right" w:leader="dot" w:pos="9962"/>
      </w:tabs>
    </w:pPr>
    <w:rPr>
      <w:rFonts w:cs="Mangal"/>
      <w:szCs w:val="21"/>
    </w:rPr>
  </w:style>
  <w:style w:type="paragraph" w:styleId="Inhopg2">
    <w:name w:val="toc 2"/>
    <w:basedOn w:val="Standaard"/>
    <w:next w:val="Standaard"/>
    <w:autoRedefine/>
    <w:uiPriority w:val="39"/>
    <w:unhideWhenUsed/>
    <w:rsid w:val="003D2E10"/>
    <w:rPr>
      <w:rFonts w:cs="Mangal"/>
      <w:szCs w:val="21"/>
    </w:rPr>
  </w:style>
  <w:style w:type="paragraph" w:styleId="Inhopg3">
    <w:name w:val="toc 3"/>
    <w:basedOn w:val="Standaard"/>
    <w:next w:val="Standaard"/>
    <w:autoRedefine/>
    <w:uiPriority w:val="39"/>
    <w:unhideWhenUsed/>
    <w:rsid w:val="003D2E10"/>
    <w:rPr>
      <w:rFonts w:cs="Mangal"/>
      <w:szCs w:val="21"/>
    </w:rPr>
  </w:style>
  <w:style w:type="character" w:styleId="Hyperlink">
    <w:name w:val="Hyperlink"/>
    <w:uiPriority w:val="99"/>
    <w:unhideWhenUsed/>
    <w:rsid w:val="00A838C4"/>
    <w:rPr>
      <w:color w:val="0563C1"/>
      <w:u w:val="single"/>
    </w:rPr>
  </w:style>
  <w:style w:type="paragraph" w:styleId="Geenafstand">
    <w:name w:val="No Spacing"/>
    <w:link w:val="GeenafstandChar"/>
    <w:uiPriority w:val="1"/>
    <w:qFormat/>
    <w:rsid w:val="008D5AC5"/>
    <w:pPr>
      <w:spacing w:after="0" w:line="240" w:lineRule="auto"/>
    </w:pPr>
  </w:style>
  <w:style w:type="character" w:customStyle="1" w:styleId="GeenafstandChar">
    <w:name w:val="Geen afstand Char"/>
    <w:link w:val="Geenafstand"/>
    <w:uiPriority w:val="1"/>
    <w:rsid w:val="008D5AC5"/>
  </w:style>
  <w:style w:type="paragraph" w:styleId="Ballontekst">
    <w:name w:val="Balloon Text"/>
    <w:basedOn w:val="Standaard"/>
    <w:link w:val="BallontekstChar"/>
    <w:uiPriority w:val="99"/>
    <w:semiHidden/>
    <w:unhideWhenUsed/>
    <w:rsid w:val="008D5AC5"/>
    <w:rPr>
      <w:rFonts w:ascii="Segoe UI" w:hAnsi="Segoe UI" w:cs="Mangal"/>
      <w:sz w:val="18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D5AC5"/>
    <w:rPr>
      <w:rFonts w:ascii="Segoe UI" w:eastAsia="Times New Roman" w:hAnsi="Segoe UI" w:cs="Mangal"/>
      <w:kern w:val="1"/>
      <w:sz w:val="18"/>
      <w:szCs w:val="16"/>
      <w:lang w:val="en-US" w:eastAsia="zh-CN" w:bidi="hi-IN"/>
    </w:rPr>
  </w:style>
  <w:style w:type="paragraph" w:styleId="Koptekst">
    <w:name w:val="header"/>
    <w:basedOn w:val="Standaard"/>
    <w:link w:val="KoptekstChar"/>
    <w:uiPriority w:val="99"/>
    <w:unhideWhenUsed/>
    <w:rsid w:val="00450B0C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3D2E10"/>
    <w:pPr>
      <w:spacing w:after="100"/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450B0C"/>
    <w:rPr>
      <w:rFonts w:ascii="Calibri" w:eastAsia="Times New Roman" w:hAnsi="Arial" w:cs="Mangal"/>
      <w:kern w:val="1"/>
      <w:sz w:val="24"/>
      <w:szCs w:val="21"/>
      <w:lang w:val="en-US" w:eastAsia="zh-CN" w:bidi="hi-IN"/>
    </w:rPr>
  </w:style>
  <w:style w:type="paragraph" w:styleId="Voettekst">
    <w:name w:val="footer"/>
    <w:basedOn w:val="Standaard"/>
    <w:link w:val="VoettekstChar"/>
    <w:uiPriority w:val="99"/>
    <w:unhideWhenUsed/>
    <w:rsid w:val="00450B0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450B0C"/>
    <w:rPr>
      <w:rFonts w:ascii="Calibri" w:eastAsia="Times New Roman" w:hAnsi="Arial" w:cs="Mangal"/>
      <w:kern w:val="1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v=HVsySz-h9r4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SWYqp7iY_Tc&amp;t=8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19E844-44B1-4994-BEC9-E4150BCE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Tutorial GIT</vt:lpstr>
    </vt:vector>
  </TitlesOfParts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GIT</dc:title>
  <dc:subject>Cheat sheet</dc:subject>
  <dc:creator>valentin.gregoire@gmail.com</dc:creator>
  <cp:keywords/>
  <dc:description/>
  <cp:lastModifiedBy>Valentin Grégoire</cp:lastModifiedBy>
  <cp:revision>17</cp:revision>
  <dcterms:created xsi:type="dcterms:W3CDTF">2017-10-09T12:07:00Z</dcterms:created>
  <dcterms:modified xsi:type="dcterms:W3CDTF">2017-10-09T12:17:00Z</dcterms:modified>
</cp:coreProperties>
</file>